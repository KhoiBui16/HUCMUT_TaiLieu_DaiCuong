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30D3" w14:textId="77777777" w:rsidR="00FC79FA" w:rsidRDefault="00FC79FA"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096DC5" wp14:editId="57C51387">
                <wp:simplePos x="0" y="0"/>
                <wp:positionH relativeFrom="page">
                  <wp:align>center</wp:align>
                </wp:positionH>
                <wp:positionV relativeFrom="paragraph">
                  <wp:posOffset>-390136</wp:posOffset>
                </wp:positionV>
                <wp:extent cx="6705600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0058400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D6391" id="Group 1" o:spid="_x0000_s1026" style="position:absolute;margin-left:0;margin-top:-30.7pt;width:528pt;height:11in;z-index:-251658240;mso-position-horizontal:center;mso-position-horizontal-relative:page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v+sIA&#10;AADaAAAADwAAAGRycy9kb3ducmV2LnhtbESPwWrDMBBE74X8g9hAb7VsUUpwLZsQCISWHJoEfN1a&#10;W9vUWhlLdZy/rwKFHoeZecMU1WIHMdPke8casiQFQdw403Or4XLeP21A+IBscHBMGm7koSpXDwXm&#10;xl35g+ZTaEWEsM9RQxfCmEvpm44s+sSNxNH7cpPFEOXUSjPhNcLtIFWavkiLPceFDkfaddR8n36s&#10;hvObqt8zRexw81kfh97enp3S+nG9bF9BBFrCf/ivfTAaFNyvx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O/6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11cIA&#10;AADaAAAADwAAAGRycy9kb3ducmV2LnhtbESP3WrCQBSE7wu+w3IEb4puqlB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/XV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gMcQA&#10;AADaAAAADwAAAGRycy9kb3ducmV2LnhtbESPT2sCMRTE7wW/Q3iCt5q1Wilbo0hB1J78U8Hjc/O6&#10;u7h5WZPobr+9EQoeh5n5DTOZtaYSN3K+tKxg0E9AEGdWl5wr+NkvXj9A+ICssbJMCv7Iw2zaeZlg&#10;qm3DW7rtQi4ihH2KCooQ6lRKnxVk0PdtTRy9X+sMhihdLrXDJsJNJd+SZCwNlhwXCqzpq6DsvLsa&#10;BePqtPbDtjmel4v63XwfNid32SjV67bzTxCB2vAM/7dXWsEIHlfi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oDHEAAAA2g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8LcEA&#10;AADaAAAADwAAAGRycy9kb3ducmV2LnhtbESPzYoCMRCE74LvEHrBm2ZcUHQ0yiIIgicdEby1k975&#10;2UlnSLI6vr0RBI9FVX1FLdedacSNnK8sKxiPEhDEudUVFwpO2XY4A+EDssbGMil4kIf1qt9bYqrt&#10;nQ90O4ZCRAj7FBWUIbSplD4vyaAf2ZY4er/WGQxRukJqh/cIN438TpKpNFhxXCixpU1J+d/x3yjI&#10;sxqvl+R6rufZuPOTratrs1dq8NX9LEAE6sIn/G7vtIIJ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vC3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BmsMA&#10;AADaAAAADwAAAGRycy9kb3ducmV2LnhtbESPQWvCQBSE7wX/w/KEXopuKhJqdJVSEISixVTvz+wz&#10;Wcy+Ddmtif/eFQoeh5n5hlmseluLK7XeOFbwPk5AEBdOGy4VHH7Xow8QPiBrrB2Tght5WC0HLwvM&#10;tOt4T9c8lCJC2GeooAqhyaT0RUUW/dg1xNE7u9ZiiLItpW6xi3Bby0mSpNKi4bhQYUNfFRWX/M8q&#10;MDZdf+/CNM2PJ/O27yazn02yVep12H/OQQTqwzP8395oBSk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Bms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rUMUA&#10;AADaAAAADwAAAGRycy9kb3ducmV2LnhtbESPT2vCQBTE70K/w/IKvUjdtBQbUj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tQ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AcIA&#10;AADaAAAADwAAAGRycy9kb3ducmV2LnhtbERPTWvCQBC9C/6HZQQvUjcWkTZ1FRUKghc1wba3aXaa&#10;BLOzIbvG6K93D0KPj/c9X3amEi01rrSsYDKOQBBnVpecK0iTz5c3EM4ja6wsk4IbOVgu+r05xtpe&#10;+UDt0ecihLCLUUHhfR1L6bKCDLqxrYkD92cbgz7AJpe6wWsIN5V8jaKZNFhyaCiwpk1B2fl4MQrW&#10;uxMn0+9Nt0/ff5KvUzv6vdNFqeGgW32A8NT5f/HTvdUKwtZw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c4BwgAAANo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/ab0A&#10;AADaAAAADwAAAGRycy9kb3ducmV2LnhtbESPzQrCMBCE74LvEFbwZlMVRKtRRBC81h/wuDRrW0w2&#10;pYla394IgsdhZr5hVpvOGvGk1teOFYyTFARx4XTNpYLzaT+ag/ABWaNxTAre5GGz7vdWmGn34pye&#10;x1CKCGGfoYIqhCaT0hcVWfSJa4ijd3OtxRBlW0rd4ivCrZGTNJ1JizXHhQob2lVU3I8Pq+BWX+QD&#10;3XZO+Wl2z6fmku6uRqnhoNsuQQTqwj/8ax+0ggV8r8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kk/ab0AAADaAAAADwAAAAAAAAAAAAAAAACYAgAAZHJzL2Rvd25yZXYu&#10;eG1sUEsFBgAAAAAEAAQA9QAAAII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4OsMA&#10;AADbAAAADwAAAGRycy9kb3ducmV2LnhtbESPQU8CMRCF7yb+h2ZMvEkXD0JWClESg0dZ1OBtsh22&#10;G7fTpi2w/nvnQMJtJu/Ne98sVqMf1IlS7gMbmE4qUMRtsD13Bj53bw9zULkgWxwCk4E/yrBa3t4s&#10;sLbhzFs6NaVTEsK5RgOulFhrnVtHHvMkRGLRDiF5LLKmTtuEZwn3g36sqiftsWdpcBhp7aj9bY7e&#10;wP5nX3Lz/TWNPs7c5tC/rj/SaMz93fjyDKrQWK7my/W7FXyhl19k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w4Os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3TsAA&#10;AADbAAAADwAAAGRycy9kb3ducmV2LnhtbERPS4vCMBC+L/gfwgje1tRFXK2NIgu+DnuwSs9DM7bF&#10;ZlKaWOu/N8LC3ubje06y7k0tOmpdZVnBZByBIM6trrhQcDlvP+cgnEfWWFsmBU9ysF4NPhKMtX3w&#10;ibrUFyKEsItRQel9E0vp8pIMurFtiAN3ta1BH2BbSN3iI4SbWn5F0UwarDg0lNjQT0n5Lb0bBefi&#10;Nl3s8qfZfbPNzDHd/2YdKzUa9pslCE+9/xf/uQ86zJ/A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y3T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Z1sEA&#10;AADbAAAADwAAAGRycy9kb3ducmV2LnhtbERPyWrDMBC9B/oPYgq9xXJ8aIobJZRCF+NTnBpfB2ti&#10;m1gjI6mJ+/dRINDbPN46m91sRnEm5wfLClZJCoK4tXrgTsHP4WP5AsIHZI2jZVLwRx5224fFBnNt&#10;L7yncxU6EUPY56igD2HKpfRtTwZ9YifiyB2tMxgidJ3UDi8x3IwyS9NnaXDg2NDjRO89tafq1ygo&#10;GvdVF/XKmibbf1bOrMu2KpV6epzfXkEEmsO/+O7+1nF+Brdf4gF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s2dbBAAAA2wAAAA8AAAAAAAAAAAAAAAAAmAIAAGRycy9kb3du&#10;cmV2LnhtbFBLBQYAAAAABAAEAPUAAACG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VJMEA&#10;AADbAAAADwAAAGRycy9kb3ducmV2LnhtbERP32vCMBB+H/g/hBP2NlO3MUY1igjCcDDQivp4NGcb&#10;bS4lidr+94sw2Nt9fD9vOu9sI27kg3GsYDzKQBCXThuuFOyK1csniBCRNTaOSUFPAeazwdMUc+3u&#10;vKHbNlYihXDIUUEdY5tLGcqaLIaRa4kTd3LeYkzQV1J7vKdw28jXLPuQFg2nhhpbWtZUXrZXq+C9&#10;Hxtzsq4/Xvxuvy5+Cn34Piv1POwWExCRuvgv/nN/6TT/D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5FST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0i8AA&#10;AADbAAAADwAAAGRycy9kb3ducmV2LnhtbERPS4vCMBC+L/gfwgje1lSRRapRpCB4Enyw63G2M7bF&#10;ZlKbqPXfmwVhb/PxPWe+7Gyt7tz6yomB0TABxZI7qqQwcDysP6egfEAhrJ2wgSd7WC56H3NMyT1k&#10;x/d9KFQMEZ+igTKEJtXa5yVb9EPXsETu7FqLIcK20NTiI4bbWo+T5EtbrCQ2lNhwVnJ+2d+sge8N&#10;yZpo9zsdnbYTOlyzn9M2M2bQ71YzUIG78C9+uzcU50/g75d4gF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k0i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XPcQA&#10;AADbAAAADwAAAGRycy9kb3ducmV2LnhtbESPS2vDMBCE74X8B7GB3ho5LqmDE9mEQF+35kFyXayN&#10;ZWytjKUm7r+vCoXcdpnZ+WbX5Wg7caXBN44VzGcJCOLK6YZrBcfD69MShA/IGjvHpOCHPJTF5GGN&#10;uXY33tF1H2oRQ9jnqMCE0OdS+sqQRT9zPXHULm6wGOI61FIPeIvhtpNpkrxIiw1HgsGetoaqdv9t&#10;I6RZtudLtug+n08myd6y09e7S5V6nI6bFYhAY7ib/68/dKy/gL9f4gC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Fz3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Q0bsA&#10;AADbAAAADwAAAGRycy9kb3ducmV2LnhtbERPSwrCMBDdC94hjOBOU10UrUYRQXEl/g4wNGNbbCal&#10;if3c3giCu3m876y3nSlFQ7UrLCuYTSMQxKnVBWcKHvfDZAHCeWSNpWVS0JOD7WY4WGOibctXam4+&#10;EyGEXYIKcu+rREqX5mTQTW1FHLinrQ36AOtM6hrbEG5KOY+iWBosODTkWNE+p/R1exsF59i3fYvl&#10;MnVH1zXNrr8sXr1S41G3W4Hw1Pm/+Oc+6TA/hu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gi0NG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zwcEA&#10;AADbAAAADwAAAGRycy9kb3ducmV2LnhtbERPTWsCMRC9F/ofwhS81WwVrGyNUoqCIGjVsl6Hzbi7&#10;NJksSdT13xtB8DaP9zmTWWeNOJMPjWMFH/0MBHHpdMOVgr/94n0MIkRkjcYxKbhSgNn09WWCuXYX&#10;3tJ5FyuRQjjkqKCOsc2lDGVNFkPftcSJOzpvMSboK6k9XlK4NXKQZSNpseHUUGNLPzWV/7uTVTA2&#10;683qejSZD79FEcv5odgPD0r13rrvLxCRuvgUP9xLneZ/wv2XdIC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88H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MHsIA&#10;AADbAAAADwAAAGRycy9kb3ducmV2LnhtbESPzYrCQBCE7wu+w9DC3taJHkSyjqKiEMGLPw/QZHqT&#10;wUxPyIwaffrtg+Ctm6qu+nq+7H2j7tRFF9jAeJSBIi6DdVwZuJx3PzNQMSFbbAKTgSdFWC4GX3PM&#10;bXjwke6nVCkJ4ZijgTqlNtc6ljV5jKPQEov2FzqPSdau0rbDh4T7Rk+ybKo9OpaGGlva1FReTzdv&#10;4LBf682zORTF9bI7bl8Tl1XRGfM97Fe/oBL16WN+Xx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gwewgAAANsAAAAPAAAAAAAAAAAAAAAAAJgCAABkcnMvZG93&#10;bnJldi54bWxQSwUGAAAAAAQABAD1AAAAhw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JusQA&#10;AADbAAAADwAAAGRycy9kb3ducmV2LnhtbESPQWsCMRCF74X+hzCCt5roQerWKO1WrQcr1PoDhs24&#10;WbqZLEnU9d+bQqG3Gd5737yZL3vXiguF2HjWMB4pEMSVNw3XGo7f66dnEDEhG2w9k4YbRVguHh/m&#10;WBh/5S+6HFItMoRjgRpsSl0hZawsOYwj3xFn7eSDw5TXUEsT8JrhrpUTpabSYcP5gsWOSkvVz+Hs&#10;MmX/Fj4+T/G9LFV73OztajdRK62Hg/71BUSiPv2b/9Jbk+vP4PeXP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HSb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iqcIA&#10;AADbAAAADwAAAGRycy9kb3ducmV2LnhtbERPy2rCQBTdC/2H4QrdmYnS2JI6hlDQdqNg+ljfZm6T&#10;0MydkBlj9OudheDycN6rbDStGKh3jWUF8ygGQVxa3XCl4OtzM3sB4TyyxtYyKTiTg2z9MFlhqu2J&#10;DzQUvhIhhF2KCmrvu1RKV9Zk0EW2Iw7cn+0N+gD7SuoeTyHctHIRx0tpsOHQUGNHbzWV/8XRKNjr&#10;3fu3L5vjj0yKp8s2+c2T4Vmpx+mYv4LwNPq7+Ob+0AoWYX34En6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2KpwgAAANsAAAAPAAAAAAAAAAAAAAAAAJgCAABkcnMvZG93&#10;bnJldi54bWxQSwUGAAAAAAQABAD1AAAAhw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pnMMA&#10;AADbAAAADwAAAGRycy9kb3ducmV2LnhtbESPQYvCMBSE7wv+h/AEb2tqBZFqFFGW3YsuVi/eHs2z&#10;KTYvpcnW+u+NIOxxmJlvmOW6t7XoqPWVYwWTcQKCuHC64lLB+fT1OQfhA7LG2jEpeJCH9WrwscRM&#10;uzsfqctDKSKEfYYKTAhNJqUvDFn0Y9cQR+/qWoshyraUusV7hNtapkkykxYrjgsGG9oaKm75n1Ww&#10;33/n3dR0KR4vu4P7vT6mp/lWqdGw3yxABOrDf/jd/tEK0g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pn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lws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aQp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4Jc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NtMEA&#10;AADbAAAADwAAAGRycy9kb3ducmV2LnhtbESPT4vCMBTE74LfIbwFL7KmK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aDbT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w58QA&#10;AADbAAAADwAAAGRycy9kb3ducmV2LnhtbESPT4vCMBTE74LfIbwFL7Km28oiXaOIsKwnwT8Hj4/m&#10;2RSbl5Jkbf32RljY4zAzv2GW68G24k4+NI4VfMwyEMSV0w3XCs6n7/cFiBCRNbaOScGDAqxX49ES&#10;S+16PtD9GGuRIBxKVGBi7EopQ2XIYpi5jjh5V+ctxiR9LbXHPsFtK/Ms+5QWG04LBjvaGqpux1+r&#10;IPOn28Vc9vO8L6Y/xeLQ8LXYKjV5GzZfICIN8T/8195pBfkcXl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I8Of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4SMQA&#10;AADbAAAADwAAAGRycy9kb3ducmV2LnhtbESPQYvCMBSE74L/ITzBm6YruEi3qciKoLIHrYLu7dE8&#10;22LzUpqo9d+bhQWPw8x8wyTzztTiTq2rLCv4GEcgiHOrKy4UHA+r0QyE88gaa8uk4EkO5mm/l2Cs&#10;7YP3dM98IQKEXYwKSu+bWEqXl2TQjW1DHLyLbQ36INtC6hYfAW5qOYmiT2mw4rBQYkPfJeXX7GYU&#10;/Ha3c7RdPjc7Wp6L07H+uZwyp9Rw0C2+QHjq/Dv8315rBZMp/H0JP0C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OEj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q+sMA&#10;AADbAAAADwAAAGRycy9kb3ducmV2LnhtbESPQYvCMBSE74L/ITzBm6brokg1yqIIexDUupe9PZtn&#10;W2xeShK1/fdGWNjjMPPNMMt1a2rxIOcrywo+xgkI4tzqigsFP+fdaA7CB2SNtWVS0JGH9arfW2Kq&#10;7ZNP9MhCIWIJ+xQVlCE0qZQ+L8mgH9uGOHpX6wyGKF0htcNnLDe1nCTJTBqsOC6U2NCmpPyW3Y2C&#10;SVfvd81Zby7Hzh1OuJ0mh89fpYaD9msBIlAb/sN/9LeO3Aze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q+s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RmcMA&#10;AADbAAAADwAAAGRycy9kb3ducmV2LnhtbESPQWvCQBSE7wX/w/IEb82mHmyNriKCqHhqtD0/ss9s&#10;aPZtyK4x8de7hUKPw8x8wyzXva1FR62vHCt4S1IQxIXTFZcKLufd6wcIH5A11o5JwUAe1qvRyxIz&#10;7e78SV0eShEh7DNUYEJoMil9YciiT1xDHL2ray2GKNtS6hbvEW5rOU3TmbRYcVww2NDWUPGT36yC&#10;psuHr42p59/D4dHtj6eh8Gmu1GTcbxYgAvXhP/zXPmgF03f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Rm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UUMEA&#10;AADbAAAADwAAAGRycy9kb3ducmV2LnhtbERPu27CMBTdK/EP1kXqBg6RgJJiIugDsRZYul3Ft0ma&#10;+DqNHTB/jwekjkfnvc6DacWFeldbVjCbJiCIC6trLhWcT5+TFxDOI2tsLZOCGznIN6OnNWbaXvmL&#10;LkdfihjCLkMFlfddJqUrKjLoprYjjtyP7Q36CPtS6h6vMdy0Mk2ShTRYc2yosKO3iormOBgFYXg/&#10;7Zcft+bvdyeXu3Q1H+bhW6nncdi+gvAU/L/44T5oBW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VFDBAAAA2wAAAA8AAAAAAAAAAAAAAAAAmAIAAGRycy9kb3du&#10;cmV2LnhtbFBLBQYAAAAABAAEAPUAAACG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iFmMQA&#10;AADbAAAADwAAAGRycy9kb3ducmV2LnhtbESPT4vCMBTE78J+h/AWvGmqh0WrUcRl2RUEsf45P5tn&#10;W9q8lCZb67c3guBxmJnfMPNlZyrRUuMKywpGwwgEcWp1wZmC4+FnMAHhPLLGyjIpuJOD5eKjN8dY&#10;2xvvqU18JgKEXYwKcu/rWEqX5mTQDW1NHLyrbQz6IJtM6gZvAW4qOY6iL2mw4LCQY03rnNIy+TcK&#10;zrvrujz/bjfJfZ99XzanibXlVqn+Z7eagfDU+Xf41f7TCsZ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hZj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rTL8A&#10;AADbAAAADwAAAGRycy9kb3ducmV2LnhtbERPzWoCMRC+C32HMIXeNKsFK1ujSMXSm3btAwyb6WZp&#10;Mtluoq59+s5B8Pjx/S/XQ/DqTH1qIxuYTgpQxHW0LTcGvo678QJUysgWfWQycKUE69XDaImljRf+&#10;pHOVGyUhnEo04HLuSq1T7ShgmsSOWLjv2AfMAvtG2x4vEh68nhXFXAdsWRocdvTmqP6pTsHA8377&#10;7l08HavDCw9/fqF/r7u9MU+Pw+YVVKYh38U394cVn6yX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6utMvwAAANsAAAAPAAAAAAAAAAAAAAAAAJgCAABkcnMvZG93bnJl&#10;di54bWxQSwUGAAAAAAQABAD1AAAAhA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hD8QA&#10;AADbAAAADwAAAGRycy9kb3ducmV2LnhtbESPwWrDMBBE74X8g9hAL6WWY0MwjpUQAoH2UqjT0uti&#10;bSwn1spYSuz+fVUo9DjMzBum2s22F3cafedYwSpJQRA3TnfcKvg4HZ8LED4ga+wdk4Jv8rDbLh4q&#10;LLWb+J3udWhFhLAvUYEJYSil9I0hiz5xA3H0zm60GKIcW6lHnCLc9jJL07W02HFcMDjQwVBzrW9W&#10;QdZNhuo+fOXt65Mbisvb7fJJSj0u5/0GRKA5/If/2i9aQb6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YQ/EAAAA2w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4xsQA&#10;AADbAAAADwAAAGRycy9kb3ducmV2LnhtbESPT4vCMBTE78J+h/AWvNlUBZGuUXYXFhTtwT/s+dE8&#10;22rzUpuo1U9vBMHjMDO/YSaz1lTiQo0rLSvoRzEI4szqknMFu+1fbwzCeWSNlWVScCMHs+lHZ4KJ&#10;tlde02XjcxEg7BJUUHhfJ1K6rCCDLrI1cfD2tjHog2xyqRu8Brip5CCOR9JgyWGhwJp+C8qOm7NR&#10;sDic0vy2Xv7v09XqdL8v2z6lP0p1P9vvLxCeWv8Ov9pzrWA4g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+Mb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posMA&#10;AADbAAAADwAAAGRycy9kb3ducmV2LnhtbESPQWsCMRSE7wX/Q3hCbzWrC0W2RhFREITaalmvj81z&#10;dzF5WZKo6783hUKPw8x8w8wWvTXiRj60jhWMRxkI4srplmsFP8fN2xREiMgajWNS8KAAi/ngZYaF&#10;dnf+ptsh1iJBOBSooImxK6QMVUMWw8h1xMk7O28xJulrqT3eE9waOcmyd2mx5bTQYEerhqrL4WoV&#10;TM3nfvc4m8yHr7KM1fpUHvOTUq/DfvkBIlIf/8N/7a1WkOfw+yX9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p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rsUA&#10;AADbAAAADwAAAGRycy9kb3ducmV2LnhtbESPQUvDQBSE7wX/w/KE3tpNrBWJ3RYRhV4KtVXw+Mg+&#10;s8Hs25h9Jqm/vlsQPA4z8w2z2oy+UT11sQ5sIJ9noIjLYGuuDLwdX2b3oKIgW2wCk4ETRdisryYr&#10;LGwY+JX6g1QqQTgWaMCJtIXWsXTkMc5DS5y8z9B5lCS7StsOhwT3jb7Jsjvtsea04LClJ0fl1+HH&#10;G9iF51yk3L9/5Mtvdzwth7r/3RszvR4fH0AJjfIf/mtvrYHFLVy+pB+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n6u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Qd8MA&#10;AADbAAAADwAAAGRycy9kb3ducmV2LnhtbESPQWvCQBSE7wX/w/IEL6VutNSG6CoqFJSCoLZ4fWSf&#10;SUj2bdhdNf57Vyj0OMzMN8xs0ZlGXMn5yrKC0TABQZxbXXGh4Of49ZaC8AFZY2OZFNzJw2Lee5lh&#10;pu2N93Q9hEJECPsMFZQhtJmUPi/JoB/aljh6Z+sMhihdIbXDW4SbRo6TZCINVhwXSmxpXVJeHy5G&#10;QcWn3Zbd73e9SXX9mn4mrlnVSg363XIKIlAX/sN/7Y1W8P4B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6Qd8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hlcQA&#10;AADbAAAADwAAAGRycy9kb3ducmV2LnhtbESPT2vCQBTE74LfYXkFb7qpYpDUVYog2p7800KPz+xr&#10;Esy+jburid++WxA8DjPzG2a+7EwtbuR8ZVnB6ygBQZxbXXGh4Ou4Hs5A+ICssbZMCu7kYbno9+aY&#10;advynm6HUIgIYZ+hgjKEJpPS5yUZ9CPbEEfv1zqDIUpXSO2wjXBTy3GSpNJgxXGhxIZWJeXnw9Uo&#10;SOvTh5907c95s26m5vN7d3KXnVKDl+79DUSgLjzDj/ZWK5ik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IZX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Rk8QA&#10;AADbAAAADwAAAGRycy9kb3ducmV2LnhtbESPS2vDMBCE74X+B7GB3mrZDc3DjRxKIVDIqXEo9Lax&#10;tn7EWhlJSZx/XxUCOQ4z8w2zWo+mF2dyvrWsIEtSEMSV1S3XCvbl5nkBwgdkjb1lUnAlD+vi8WGF&#10;ubYX/qLzLtQiQtjnqKAJYcil9FVDBn1iB+Lo/VpnMETpaqkdXiLc9PIlTWfSYMtxocGBPhqqjruT&#10;UVCVHR5+0sN3tyyz0b9uXNeZrVJPk/H9DUSgMdzDt/anVjCdw/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0ZP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k978A&#10;AADbAAAADwAAAGRycy9kb3ducmV2LnhtbERPy4rCMBTdD/gP4QruxtQHItUoIgiKm6m6cHltbh/a&#10;3JQm1vr3ZjHg8nDey3VnKtFS40rLCkbDCARxanXJuYLLefc7B+E8ssbKMil4k4P1qvezxFjbFyfU&#10;nnwuQgi7GBUU3texlC4tyKAb2po4cJltDPoAm1zqBl8h3FRyHEUzabDk0FBgTduC0sfpaRTsHn/X&#10;dvu+HabJNG3ru8mOSZUpNeh3mwUIT53/iv/de61gEsaGL+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taT3vwAAANsAAAAPAAAAAAAAAAAAAAAAAJgCAABkcnMvZG93bnJl&#10;di54bWxQSwUGAAAAAAQABAD1AAAAhA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RPsQA&#10;AADbAAAADwAAAGRycy9kb3ducmV2LnhtbESPwWrDMBBE74X+g9hCb43cFkriWA4h4FJyi+NLbhtp&#10;Y5tYK1dSE+fvo0Khx2Fm3jDFarKDuJAPvWMFr7MMBLF2pudWQbOvXuYgQkQ2ODgmBTcKsCofHwrM&#10;jbvyji51bEWCcMhRQRfjmEsZdEcWw8yNxMk7OW8xJulbaTxeE9wO8i3LPqTFntNChyNtOtLn+scq&#10;OO0O1e242H46vfaN66v6+6A3Sj0/TesliEhT/A//tb+MgvcF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UT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/4MAA&#10;AADbAAAADwAAAGRycy9kb3ducmV2LnhtbERP3WrCMBS+H/gO4Qx2MzRVhpVqFBGEsoFgtwc4NmdN&#10;aXNSkqjd2y8Xgpcf3/9mN9pe3MiH1rGC+SwDQVw73XKj4Of7OF2BCBFZY++YFPxRgN128rLBQrs7&#10;n+lWxUakEA4FKjAxDoWUoTZkMczcQJy4X+ctxgR9I7XHewq3vVxk2VJabDk1GBzoYKjuqqtVkH2d&#10;y8P70Z98V7WmK2W+zz8vSr29jvs1iEhjfIof7lIr+Ejr05f0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a/4M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MsMQA&#10;AADbAAAADwAAAGRycy9kb3ducmV2LnhtbESPQWvCQBSE74X+h+UVeqsbSyka3QRpKW0PFYxBr8/s&#10;M1nMvg3ZVeO/dwuCx2FmvmHm+WBbcaLeG8cKxqMEBHHltOFaQbn+epmA8AFZY+uYFFzIQ549Pswx&#10;1e7MKzoVoRYRwj5FBU0IXSqlrxqy6EeuI47e3vUWQ5R9LXWP5wi3rXxNkndp0XBcaLCjj4aqQ3G0&#10;Cj6nW212v9/Sb0xXHkv6Wy7NVKnnp2ExAxFoCPfwrf2jFbyN4f9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jLD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c1sUA&#10;AADbAAAADwAAAGRycy9kb3ducmV2LnhtbESPQWvCQBSE74X+h+UVetONolKiq0RBVHqqLbTentln&#10;Nph9G7LbJPrru4VCj8PMfMMsVr2tREuNLx0rGA0TEMS50yUXCj7et4MXED4ga6wck4IbeVgtHx8W&#10;mGrX8Ru1x1CICGGfogITQp1K6XNDFv3Q1cTRu7jGYoiyKaRusItwW8lxksykxZLjgsGaNoby6/Hb&#10;Kvi8n0z3dTq32W7r16+HS2b2006p56c+m4MI1If/8F97rxVMx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RzW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Ylb8QA&#10;AADbAAAADwAAAGRycy9kb3ducmV2LnhtbESPT2vCQBTE74V+h+UVeqsbbRCJrmIFSy9F/EO8PrLP&#10;JJh9m2ZXs/32riB4HGbmN8xsEUwjrtS52rKC4SABQVxYXXOp4LBff0xAOI+ssbFMCv7JwWL++jLD&#10;TNuet3Td+VJECLsMFVTet5mUrqjIoBvYljh6J9sZ9FF2pdQd9hFuGjlKkrE0WHNcqLClVUXFeXcx&#10;CjgNRzmyMh1ffr+/NttT3v+FXKn3t7CcgvAU/DP8aP9oBekn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JW/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iOsQA&#10;AADbAAAADwAAAGRycy9kb3ducmV2LnhtbESPQWvCQBSE74L/YXmCF6kbS7CSZiMiNEh7sVHo9ZF9&#10;bkKzb0N21fTfdwsFj8PMfMPk29F24kaDbx0rWC0TEMS10y0bBefT29MGhA/IGjvHpOCHPGyL6STH&#10;TLs7f9KtCkZECPsMFTQh9JmUvm7Iol+6njh6FzdYDFEORuoB7xFuO/mcJGtpseW40GBP+4bq7+pq&#10;FVz3X2W5Xlza6v2lrNGU5iM9HZWaz8bdK4hAY3iE/9sHrSBN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Yjr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H1sMA&#10;AADbAAAADwAAAGRycy9kb3ducmV2LnhtbESPQWsCMRSE7wX/Q3hCbzVraUtZjSKCUCwUdEU9PjbP&#10;3ejmZUmi7v77Rij0OMx8M8x03tlG3MgH41jBeJSBIC6dNlwp2BWrl08QISJrbByTgp4CzGeDpynm&#10;2t15Q7dtrEQq4ZCjgjrGNpcylDVZDCPXEifv5LzFmKSvpPZ4T+W2ka9Z9iEtGk4LNba0rKm8bK9W&#10;wVs/NuZkXX+8+N1+XfwU+vB9Vup52C0mICJ18T/8R3/pxL3D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8H1s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eEsYA&#10;AADbAAAADwAAAGRycy9kb3ducmV2LnhtbESPQWvCQBSE74L/YXkFL1I3tiIldRWtVuyhlNqWXh/Z&#10;12ww+zZkNyb6612h4HGY+WaY2aKzpThS7QvHCsajBARx5nTBuYLvr9f7JxA+IGssHZOCE3lYzPu9&#10;GabatfxJx33IRSxhn6ICE0KVSukzQxb9yFXE0ftztcUQZZ1LXWMby20pH5JkKi0WHBcMVvRiKDvs&#10;G6tg8vZrV9Sumu3m592vzUdzflwPlRrcdctnEIG6cAv/0zsduSlcv8Qf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LeEsYAAADb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vncQA&#10;AADbAAAADwAAAGRycy9kb3ducmV2LnhtbESPQWvCQBSE74L/YXlCL6IbrdSQ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tL53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vdMMA&#10;AADbAAAADwAAAGRycy9kb3ducmV2LnhtbESPwYrCQAyG7wu+wxDB2zpVl0Wqo0hBEWTBVQ8eQye2&#10;1U6mdEbtvv3mIHgMf/4vX+bLztXqQW2oPBsYDRNQxLm3FRcGTsf15xRUiMgWa89k4I8CLBe9jzmm&#10;1j/5lx6HWCiBcEjRQBljk2od8pIchqFviCW7+NZhlLEttG3xKXBX63GSfGuHFcuFEhvKSspvh7sT&#10;DXs9X3cbf8PLcT8pdj/ZeX/PjBn0u9UMVKQuvpdf7a018CWy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vd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mYMIA&#10;AADbAAAADwAAAGRycy9kb3ducmV2LnhtbESPQYvCMBSE7wv+h/AEL4umiohWoxRBcI9WL94ezbOt&#10;Ni+libb66zeC4HGYmW+Y1aYzlXhQ40rLCsajCARxZnXJuYLTcTecg3AeWWNlmRQ8ycFm3ftZYaxt&#10;ywd6pD4XAcIuRgWF93UspcsKMuhGtiYO3sU2Bn2QTS51g22Am0pOomgmDZYcFgqsaVtQdkvvRsFk&#10;Xx7G88UuPSfHl5v+tb+YXEmpQb9LliA8df4b/rT3WsF0Ae8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OZgwgAAANsAAAAPAAAAAAAAAAAAAAAAAJgCAABkcnMvZG93&#10;bnJldi54bWxQSwUGAAAAAAQABAD1AAAAhwMAAAAA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kNsUA&#10;AADbAAAADwAAAGRycy9kb3ducmV2LnhtbESPQWvCQBSE7wX/w/IEL0U3ESsaXYNtU/DSglE8P7PP&#10;JJh9G7Krpv++Wyj0OMzMN8w67U0j7tS52rKCeBKBIC6srrlUcDx8jBcgnEfW2FgmBd/kIN0MntaY&#10;aPvgPd1zX4oAYZeggsr7NpHSFRUZdBPbEgfvYjuDPsiulLrDR4CbRk6jaC4N1hwWKmzpraLimt+M&#10;gixbfpU3t3ufPZ/y8yX77N0sf1VqNOy3KxCeev8f/mvvtIKXGH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aQ2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jnsMA&#10;AADbAAAADwAAAGRycy9kb3ducmV2LnhtbESPS4sCMRCE7wv+h9CCtzWj6CKjUXwgCB6WVRG8NZOe&#10;B0464ySO47/fCILHoqq+omaL1pSiodoVlhUM+hEI4sTqgjMFp+P2ewLCeWSNpWVS8CQHi3nna4ax&#10;tg/+o+bgMxEg7GJUkHtfxVK6JCeDrm8r4uCltjbog6wzqWt8BLgp5TCKfqTBgsNCjhWtc0quh7tR&#10;cDlxul89U3+97Zp2shxtzr+8UarXbZdTEJ5a/wm/2zutYDyE1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jnsMAAADb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6esQA&#10;AADbAAAADwAAAGRycy9kb3ducmV2LnhtbESPT2sCMRTE70K/Q3gFbzVr1Spbo1RB8KJS9WBvj83b&#10;P7h5WZKo67c3QsHjMDO/Yabz1tTiSs5XlhX0ewkI4szqigsFx8PqYwLCB2SNtWVScCcP89lbZ4qp&#10;tjf+pes+FCJC2KeooAyhSaX0WUkGfc82xNHLrTMYonSF1A5vEW5q+ZkkX9JgxXGhxIaWJWXn/cUo&#10;yA/DTbVduPHlROZeLPN83f7tlOq+tz/fIAK14RX+b6+1gtEA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unr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CScQA&#10;AADbAAAADwAAAGRycy9kb3ducmV2LnhtbESPT4vCMBTE74LfITzBm6bKrn+qUXRB8LKHdhWvj+bZ&#10;VpuX0sRav/1mQdjjMDO/YdbbzlSipcaVlhVMxhEI4szqknMFp5/DaAHCeWSNlWVS8CIH202/t8ZY&#10;2ycn1KY+FwHCLkYFhfd1LKXLCjLoxrYmDt7VNgZ9kE0udYPPADeVnEbRTBosOSwUWNNXQdk9fRgF&#10;y+SctNP9ZXK9zRff59Tdb8tdpNRw0O1WIDx1/j/8bh+1gs8P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QQknEAAAA2wAAAA8AAAAAAAAAAAAAAAAAmAIAAGRycy9k&#10;b3ducmV2LnhtbFBLBQYAAAAABAAEAPUAAACJAw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Eg8YA&#10;AADbAAAADwAAAGRycy9kb3ducmV2LnhtbESPQWsCMRSE7wX/Q3iCt5pV0MrWKCKUCkWhaxV7e928&#10;7q5uXtYk1fXfm0Khx2FmvmGm89bU4kLOV5YVDPoJCOLc6ooLBR/bl8cJCB+QNdaWScGNPMxnnYcp&#10;ptpe+Z0uWShEhLBPUUEZQpNK6fOSDPq+bYij922dwRClK6R2eI1wU8thkoylwYrjQokNLUvKT9mP&#10;UfB5Pjy9vq2+jpvbbnxcH9q9q7OhUr1uu3gGEagN/+G/9korGI3g90v8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Eg8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QvMQA&#10;AADbAAAADwAAAGRycy9kb3ducmV2LnhtbESPQWvCQBSE74X+h+UVeim6qdhQo6uUgiAUK0n1/sw+&#10;k8Xs25Ddmvjv3ULB4zAz3zCL1WAbcaHOG8cKXscJCOLSacOVgv3PevQOwgdkjY1jUnAlD6vl48MC&#10;M+16zulShEpECPsMFdQhtJmUvqzJoh+7ljh6J9dZDFF2ldQd9hFuGzlJklRaNBwXamzps6byXPxa&#10;Bcam66/vME2Lw9G85P1kttskW6Wen4aPOYhAQ7iH/9sbreAt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ULz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bj78A&#10;AADbAAAADwAAAGRycy9kb3ducmV2LnhtbESPzQrCMBCE74LvEFbwpqmCWqpRRBDEg+LPAyzN2lab&#10;TWmirW9vBMHjMDPfMItVa0rxotoVlhWMhhEI4tTqgjMF18t2EINwHlljaZkUvMnBatntLDDRtuET&#10;vc4+EwHCLkEFufdVIqVLczLohrYiDt7N1gZ9kHUmdY1NgJtSjqNoKg0WHBZyrGiTU/o4P42C57bV&#10;x+utytal25+KQ5PePcZK9Xvteg7CU+v/4V97pxVMZ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uP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03b0A&#10;AADbAAAADwAAAGRycy9kb3ducmV2LnhtbERPyQrCMBC9C/5DGMGbpgouVKOIIAjiwe3gbWjGpthM&#10;ahO1/r05CB4fb58vG1uKF9W+cKxg0E9AEGdOF5wrOJ82vSkIH5A1lo5JwYc8LBft1hxT7d58oNcx&#10;5CKGsE9RgQmhSqX0mSGLvu8q4sjdXG0xRFjnUtf4juG2lMMkGUuLBccGgxWtDWX349Mq2OHl8Fxv&#10;9bW8fQaP3O4nZh8mSnU7zWoGIlAT/uKfe6sVjOLY+CX+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jf03b0AAADbAAAADwAAAAAAAAAAAAAAAACYAgAAZHJzL2Rvd25yZXYu&#10;eG1sUEsFBgAAAAAEAAQA9QAAAII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BMMYA&#10;AADbAAAADwAAAGRycy9kb3ducmV2LnhtbESPT2vCQBTE74LfYXlCb3VToWJTN1KUQlt6sGlAvT2y&#10;L38w+zZkNzF+e7dQ8DjMzG+Y9WY0jRioc7VlBU/zCARxbnXNpYLs9/1xBcJ5ZI2NZVJwJQebZDpZ&#10;Y6zthX9oSH0pAoRdjAoq79tYSpdXZNDNbUscvMJ2Bn2QXSl1h5cAN41cRNFSGqw5LFTY0rai/Jz2&#10;RsFp7I/R1+76uafdsTxkzXdxSJ1SD7Px7RWEp9Hfw//tD63g+QX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BMMYAAADbAAAADwAAAAAAAAAAAAAAAACYAgAAZHJz&#10;L2Rvd25yZXYueG1sUEsFBgAAAAAEAAQA9QAAAIs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Qr70A&#10;AADbAAAADwAAAGRycy9kb3ducmV2LnhtbERPvQrCMBDeBd8hnOCmqQ6i1SgiCi4O1oLr0ZxttbmU&#10;JtXq05tBcPz4/lebzlTiSY0rLSuYjCMQxJnVJecK0sthNAfhPLLGyjIpeJODzbrfW2Gs7YvP9Ex8&#10;LkIIuxgVFN7XsZQuK8igG9uaOHA32xj0ATa51A2+Qrip5DSKZtJgyaGhwJp2BWWPpDUK7LWtq2hR&#10;7k+f9Jhc2vtj5yepUsNBt12C8NT5v/jnPmoFs7A+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4pQr70AAADbAAAADwAAAAAAAAAAAAAAAACYAgAAZHJzL2Rvd25yZXYu&#10;eG1sUEsFBgAAAAAEAAQA9QAAAII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VtsMA&#10;AADbAAAADwAAAGRycy9kb3ducmV2LnhtbESPwWrDMBBE74H+g9hCb7HsHkLjWgkmUJrSU5y058Xa&#10;WibWyliqY/fro0Igx2Fm3jDFdrKdGGnwrWMFWZKCIK6dbrlRcDq+LV9A+ICssXNMCmbysN08LArM&#10;tbvwgcYqNCJC2OeowITQ51L62pBFn7ieOHo/brAYohwaqQe8RLjt5HOarqTFluOCwZ52hupz9WsV&#10;9GM1f5WmW3/P+7/x/eNzrn1aKfX0OJWvIAJN4R6+tfdawSqD/y/x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yVt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cKMEA&#10;AADbAAAADwAAAGRycy9kb3ducmV2LnhtbESPzYrCQBCE78K+w9AL3nSiB3Wjo+wKigcv/jxAb6bz&#10;g5mekOlofHtHWNhjUVVfUatN72p1pzZUng1Mxgko4szbigsD18tutAAVBNli7ZkMPCnAZv0xWGFq&#10;/YNPdD9LoSKEQ4oGSpEm1TpkJTkMY98QRy/3rUOJsi20bfER4a7W0ySZaYcVx4USG9qWlN3OnTNw&#10;EvGTYn78zQkXX11e/9g99cYMP/vvJSihXv7Df+2DNTCbwvtL/AF6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XCjBAAAA2w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mWcQA&#10;AADbAAAADwAAAGRycy9kb3ducmV2LnhtbESPQWsCMRSE74L/IbxCb5q1LSKrUYpQKC0U6op6fGye&#10;u9HNy5KkuvvvG0HwOMzMN8xi1dlGXMgH41jBZJyBIC6dNlwp2BYfoxmIEJE1No5JQU8BVsvhYIG5&#10;dlf+pcsmViJBOOSooI6xzaUMZU0Ww9i1xMk7Om8xJukrqT1eE9w28iXLptKi4bRQY0vrmsrz5s8q&#10;eOsnxhyt6w9nv919FT+F3n+flHp+6t7nICJ18RG+tz+1gukr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/Zln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q+MIA&#10;AADbAAAADwAAAGRycy9kb3ducmV2LnhtbESPQWvCQBSE70L/w/IKvenG0oqkriJCoVAvRr2/Zp9J&#10;SPZtzD5N/PduQfA4zMw3zGI1uEZdqQuVZwPTSQKKOPe24sLAYf89noMKgmyx8UwGbhRgtXwZLTC1&#10;vucdXTMpVIRwSNFAKdKmWoe8JIdh4lvi6J1851Ci7AptO+wj3DX6PUlm2mHFcaHEljYl5XV2cQbq&#10;z7/zVn6Hut+2hfC+Oma7y9SYt9dh/QVKaJBn+NH+sQZmH/D/Jf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Wr4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kQMIA&#10;AADbAAAADwAAAGRycy9kb3ducmV2LnhtbESPS4vCMBSF98L8h3AFd5qqaKUaZRiY0dn5QreX5toU&#10;m5vSZLT+ezMguDycx8dZrFpbiRs1vnSsYDhIQBDnTpdcKDgevvszED4ga6wck4IHeVgtPzoLzLS7&#10;845u+1CIOMI+QwUmhDqT0ueGLPqBq4mjd3GNxRBlU0jd4D2O20qOkmQqLZYcCQZr+jKUX/d/NkLK&#10;2fV8SSfV7/hkkvQnPW3XbqRUr9t+zkEEasM7/GpvtILpB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2RA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EPCsQA&#10;AADbAAAADwAAAGRycy9kb3ducmV2LnhtbESPQWsCMRSE7wX/Q3gFb5ptkdVujSJVQYQe1ELx9ti8&#10;bpZuXkISdfvvG6HQ4zAz3zDzZW87caUQW8cKnsYFCOLa6ZYbBR+n7WgGIiZkjZ1jUvBDEZaLwcMc&#10;K+1ufKDrMTUiQzhWqMCk5CspY23IYhw7T5y9LxcspixDI3XAW4bbTj4XRSkttpwXDHp6M1R/Hy9W&#10;wbudbtbrl32x8+bzHNzkXPYTr9TwsV+9gkjUp//wX3unFZQl3L/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xDwr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6cQA&#10;AADbAAAADwAAAGRycy9kb3ducmV2LnhtbESPQWuDQBSE74H+h+UVcgl1TSjW2GyCBALJUe2lt4f7&#10;orbuW3G30fbXZwuFHoeZ+YbZHWbTixuNrrOsYB3FIIhrqztuFLxVp6cUhPPIGnvLpOCbHBz2D4sd&#10;ZtpOXNCt9I0IEHYZKmi9HzIpXd2SQRfZgTh4Vzsa9EGOjdQjTgFuermJ40Qa7DgstDjQsaX6s/wy&#10;Cjbnrlin21P5nlc/7vkyrTD/IKWWj3P+CsLT7P/Df+2zVpC8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i+nEAAAA2w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w10:wrap anchorx="page"/>
              </v:group>
            </w:pict>
          </mc:Fallback>
        </mc:AlternateContent>
      </w:r>
    </w:p>
    <w:p w14:paraId="2ADEC820" w14:textId="77777777"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ĐẠI HỌC QUỐC GIA T</w:t>
      </w:r>
      <w:r w:rsidR="00895AF1" w:rsidRPr="00895AF1">
        <w:rPr>
          <w:rFonts w:asciiTheme="majorHAnsi" w:hAnsiTheme="majorHAnsi" w:cstheme="majorHAnsi"/>
          <w:b/>
          <w:sz w:val="32"/>
          <w:szCs w:val="32"/>
        </w:rPr>
        <w:t xml:space="preserve">HÀNH </w:t>
      </w:r>
      <w:r w:rsidRPr="00FC79FA">
        <w:rPr>
          <w:rFonts w:asciiTheme="majorHAnsi" w:hAnsiTheme="majorHAnsi" w:cstheme="majorHAnsi"/>
          <w:b/>
          <w:sz w:val="32"/>
          <w:szCs w:val="32"/>
        </w:rPr>
        <w:t>P</w:t>
      </w:r>
      <w:r w:rsidR="00895AF1" w:rsidRPr="00895AF1">
        <w:rPr>
          <w:rFonts w:asciiTheme="majorHAnsi" w:hAnsiTheme="majorHAnsi" w:cstheme="majorHAnsi"/>
          <w:b/>
          <w:sz w:val="32"/>
          <w:szCs w:val="32"/>
        </w:rPr>
        <w:t>HỐ</w:t>
      </w:r>
      <w:r w:rsidRPr="00FC79FA">
        <w:rPr>
          <w:rFonts w:asciiTheme="majorHAnsi" w:hAnsiTheme="majorHAnsi" w:cstheme="majorHAnsi"/>
          <w:b/>
          <w:sz w:val="32"/>
          <w:szCs w:val="32"/>
        </w:rPr>
        <w:t xml:space="preserve"> HỒ CHÍ MINH</w:t>
      </w:r>
    </w:p>
    <w:p w14:paraId="3FB03351" w14:textId="77777777"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TRƯỜNG ĐẠI HỌC BÁCH KHOA</w:t>
      </w:r>
    </w:p>
    <w:p w14:paraId="65AD7889" w14:textId="77777777" w:rsid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KHOA KỸ THUẬT HOÁ HỌC</w:t>
      </w:r>
    </w:p>
    <w:p w14:paraId="4AF61AA7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5E694E4F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b/>
          <w:bCs/>
          <w:noProof/>
          <w:lang w:eastAsia="vi-VN"/>
        </w:rPr>
        <w:drawing>
          <wp:anchor distT="0" distB="0" distL="114300" distR="114300" simplePos="0" relativeHeight="251659264" behindDoc="1" locked="0" layoutInCell="1" allowOverlap="1" wp14:anchorId="3E8B10B6" wp14:editId="780CFAD1">
            <wp:simplePos x="0" y="0"/>
            <wp:positionH relativeFrom="margin">
              <wp:align>center</wp:align>
            </wp:positionH>
            <wp:positionV relativeFrom="paragraph">
              <wp:posOffset>85217</wp:posOffset>
            </wp:positionV>
            <wp:extent cx="2680537" cy="2507226"/>
            <wp:effectExtent l="0" t="0" r="5715" b="7620"/>
            <wp:wrapNone/>
            <wp:docPr id="69" name="Picture 69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37" cy="25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7"/>
      </w:r>
      <w:r w:rsidRPr="00FC79FA"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33"/>
      </w:r>
      <w:r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6"/>
      </w:r>
    </w:p>
    <w:p w14:paraId="08EE1E25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32072511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725DCC8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293DC2A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D722C98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0025AE4C" w14:textId="77777777"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09C3C60" w14:textId="77777777" w:rsid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4C51381" w14:textId="77777777"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color w:val="FF0000"/>
          <w:sz w:val="86"/>
          <w:szCs w:val="86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 xml:space="preserve">BÁO CÁO BÀI TẬP LỚN </w:t>
      </w:r>
    </w:p>
    <w:p w14:paraId="578A21EA" w14:textId="77777777"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color w:val="FF0000"/>
          <w:sz w:val="90"/>
          <w:szCs w:val="90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>VẬT LÍ A1</w:t>
      </w:r>
    </w:p>
    <w:p w14:paraId="6943F6FB" w14:textId="77777777" w:rsidR="00FC79FA" w:rsidRPr="00895AF1" w:rsidRDefault="00FC79FA" w:rsidP="00262A01">
      <w:pPr>
        <w:tabs>
          <w:tab w:val="left" w:pos="10065"/>
        </w:tabs>
        <w:spacing w:after="120"/>
        <w:ind w:left="-709" w:right="-143"/>
        <w:jc w:val="both"/>
        <w:rPr>
          <w:rFonts w:asciiTheme="majorHAnsi" w:hAnsiTheme="majorHAnsi" w:cstheme="majorHAnsi"/>
          <w:b/>
          <w:color w:val="2E74B5" w:themeColor="accent1" w:themeShade="BF"/>
          <w:sz w:val="40"/>
          <w:szCs w:val="40"/>
          <w:u w:val="single"/>
        </w:rPr>
      </w:pPr>
    </w:p>
    <w:p w14:paraId="6F66E761" w14:textId="77777777" w:rsidR="00FC79FA" w:rsidRPr="00895AF1" w:rsidRDefault="00FC79FA" w:rsidP="00262A01">
      <w:pPr>
        <w:tabs>
          <w:tab w:val="left" w:pos="10065"/>
        </w:tabs>
        <w:spacing w:after="120"/>
        <w:ind w:left="-709" w:right="-143"/>
        <w:jc w:val="both"/>
        <w:rPr>
          <w:rFonts w:asciiTheme="majorHAnsi" w:hAnsiTheme="majorHAnsi" w:cstheme="majorHAnsi"/>
          <w:b/>
          <w:sz w:val="50"/>
          <w:szCs w:val="50"/>
        </w:rPr>
      </w:pPr>
      <w:r w:rsidRPr="00895AF1">
        <w:rPr>
          <w:rFonts w:asciiTheme="majorHAnsi" w:hAnsiTheme="majorHAnsi" w:cstheme="majorHAnsi"/>
          <w:b/>
          <w:sz w:val="50"/>
          <w:szCs w:val="50"/>
          <w:u w:val="single"/>
        </w:rPr>
        <w:t>ĐỀ TÀI:</w:t>
      </w:r>
      <w:r w:rsidRPr="00895AF1">
        <w:rPr>
          <w:rFonts w:asciiTheme="majorHAnsi" w:hAnsiTheme="majorHAnsi" w:cstheme="majorHAnsi"/>
          <w:b/>
          <w:sz w:val="50"/>
          <w:szCs w:val="50"/>
        </w:rPr>
        <w:t xml:space="preserve"> Xác định lực tương tác tĩnh điện giữa các điện tích điểm trong chân không</w:t>
      </w:r>
    </w:p>
    <w:p w14:paraId="59C7592A" w14:textId="77777777" w:rsidR="00895AF1" w:rsidRPr="00262A01" w:rsidRDefault="00895AF1" w:rsidP="00262A01">
      <w:pPr>
        <w:tabs>
          <w:tab w:val="left" w:pos="10065"/>
        </w:tabs>
        <w:spacing w:after="120"/>
        <w:ind w:left="-709" w:right="-143"/>
        <w:jc w:val="center"/>
        <w:rPr>
          <w:rFonts w:asciiTheme="majorHAnsi" w:hAnsiTheme="majorHAnsi" w:cstheme="majorHAnsi"/>
          <w:b/>
          <w:sz w:val="16"/>
          <w:szCs w:val="16"/>
        </w:rPr>
      </w:pPr>
    </w:p>
    <w:p w14:paraId="4FB493DF" w14:textId="77777777" w:rsidR="00FC79FA" w:rsidRPr="00895AF1" w:rsidRDefault="00FC79FA" w:rsidP="00262A01">
      <w:pPr>
        <w:tabs>
          <w:tab w:val="left" w:pos="10065"/>
        </w:tabs>
        <w:spacing w:after="0" w:line="240" w:lineRule="auto"/>
        <w:ind w:left="-709" w:right="-142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GVHD: Ngô Thị Minh Hiền</w:t>
      </w:r>
    </w:p>
    <w:p w14:paraId="5D99B644" w14:textId="77777777" w:rsidR="00FC79FA" w:rsidRPr="00895AF1" w:rsidRDefault="00FC79FA" w:rsidP="00262A01">
      <w:pPr>
        <w:tabs>
          <w:tab w:val="left" w:pos="10065"/>
        </w:tabs>
        <w:spacing w:after="0" w:line="240" w:lineRule="auto"/>
        <w:ind w:left="-709" w:right="-142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LỚP: L25-HC17HOA3</w:t>
      </w:r>
    </w:p>
    <w:p w14:paraId="6CF229E3" w14:textId="77777777" w:rsidR="00262A01" w:rsidRPr="00262A01" w:rsidRDefault="00FC79FA" w:rsidP="00262A01">
      <w:pPr>
        <w:tabs>
          <w:tab w:val="left" w:pos="10065"/>
        </w:tabs>
        <w:spacing w:after="0" w:line="360" w:lineRule="auto"/>
        <w:ind w:left="-709" w:right="-142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 xml:space="preserve">NHÓM: 4 </w:t>
      </w:r>
      <w:r w:rsidRPr="00584542">
        <w:rPr>
          <w:rFonts w:asciiTheme="majorHAnsi" w:hAnsiTheme="majorHAnsi" w:cstheme="majorHAnsi"/>
          <w:sz w:val="50"/>
          <w:szCs w:val="50"/>
        </w:rPr>
        <w:t>matlab</w:t>
      </w:r>
    </w:p>
    <w:p w14:paraId="213DEBD8" w14:textId="77777777" w:rsidR="00FC79FA" w:rsidRPr="00584542" w:rsidRDefault="00FC79FA" w:rsidP="00262A01">
      <w:pPr>
        <w:tabs>
          <w:tab w:val="left" w:pos="10065"/>
        </w:tabs>
        <w:spacing w:after="120" w:line="360" w:lineRule="auto"/>
        <w:ind w:left="-709" w:right="-143"/>
        <w:jc w:val="center"/>
        <w:rPr>
          <w:rFonts w:asciiTheme="majorHAnsi" w:hAnsiTheme="majorHAnsi" w:cstheme="majorHAnsi"/>
          <w:sz w:val="32"/>
          <w:szCs w:val="32"/>
        </w:rPr>
      </w:pPr>
      <w:r w:rsidRPr="00584542">
        <w:rPr>
          <w:rFonts w:asciiTheme="majorHAnsi" w:hAnsiTheme="majorHAnsi" w:cstheme="majorHAnsi"/>
          <w:sz w:val="32"/>
          <w:szCs w:val="32"/>
        </w:rPr>
        <w:t>TP HCM, 21/12/2016</w:t>
      </w:r>
    </w:p>
    <w:p w14:paraId="5F8D730A" w14:textId="77777777" w:rsidR="00895AF1" w:rsidRPr="00895AF1" w:rsidRDefault="00895AF1" w:rsidP="00262A01">
      <w:pPr>
        <w:ind w:left="-567" w:right="-143"/>
        <w:jc w:val="center"/>
      </w:pPr>
      <w:r>
        <w:br w:type="page"/>
      </w:r>
      <w:r w:rsidRPr="00FC79FA">
        <w:rPr>
          <w:rFonts w:asciiTheme="majorHAnsi" w:hAnsiTheme="majorHAnsi" w:cstheme="majorHAnsi"/>
          <w:b/>
          <w:sz w:val="32"/>
          <w:szCs w:val="32"/>
        </w:rPr>
        <w:lastRenderedPageBreak/>
        <w:t>ĐẠI HỌC QUỐC GIA T</w:t>
      </w:r>
      <w:r w:rsidRPr="00895AF1">
        <w:rPr>
          <w:rFonts w:asciiTheme="majorHAnsi" w:hAnsiTheme="majorHAnsi" w:cstheme="majorHAnsi"/>
          <w:b/>
          <w:sz w:val="32"/>
          <w:szCs w:val="32"/>
        </w:rPr>
        <w:t xml:space="preserve">HÀNH </w:t>
      </w:r>
      <w:r w:rsidRPr="00FC79FA">
        <w:rPr>
          <w:rFonts w:asciiTheme="majorHAnsi" w:hAnsiTheme="majorHAnsi" w:cstheme="majorHAnsi"/>
          <w:b/>
          <w:sz w:val="32"/>
          <w:szCs w:val="32"/>
        </w:rPr>
        <w:t>P</w:t>
      </w:r>
      <w:r w:rsidRPr="00895AF1">
        <w:rPr>
          <w:rFonts w:asciiTheme="majorHAnsi" w:hAnsiTheme="majorHAnsi" w:cstheme="majorHAnsi"/>
          <w:b/>
          <w:sz w:val="32"/>
          <w:szCs w:val="32"/>
        </w:rPr>
        <w:t>HỐ</w:t>
      </w:r>
      <w:r w:rsidRPr="00FC79FA">
        <w:rPr>
          <w:rFonts w:asciiTheme="majorHAnsi" w:hAnsiTheme="majorHAnsi" w:cstheme="majorHAnsi"/>
          <w:b/>
          <w:sz w:val="32"/>
          <w:szCs w:val="32"/>
        </w:rPr>
        <w:t xml:space="preserve"> HỒ CHÍ MINH</w:t>
      </w:r>
    </w:p>
    <w:p w14:paraId="508341F7" w14:textId="77777777" w:rsidR="00895AF1" w:rsidRPr="00FC79FA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TRƯỜNG ĐẠI HỌC BÁCH KHOA</w:t>
      </w:r>
    </w:p>
    <w:p w14:paraId="568679D2" w14:textId="77777777" w:rsidR="00895AF1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KHOA KỸ THUẬT HOÁ HỌC</w:t>
      </w:r>
    </w:p>
    <w:p w14:paraId="7FFC4600" w14:textId="77777777" w:rsidR="00895AF1" w:rsidRPr="00895AF1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C16709A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b/>
          <w:bCs/>
          <w:noProof/>
          <w:lang w:eastAsia="vi-VN"/>
        </w:rPr>
        <w:drawing>
          <wp:anchor distT="0" distB="0" distL="114300" distR="114300" simplePos="0" relativeHeight="251661312" behindDoc="1" locked="0" layoutInCell="1" allowOverlap="1" wp14:anchorId="24FF28ED" wp14:editId="6BD1CF75">
            <wp:simplePos x="0" y="0"/>
            <wp:positionH relativeFrom="margin">
              <wp:align>center</wp:align>
            </wp:positionH>
            <wp:positionV relativeFrom="paragraph">
              <wp:posOffset>85217</wp:posOffset>
            </wp:positionV>
            <wp:extent cx="2680537" cy="2507226"/>
            <wp:effectExtent l="0" t="0" r="5715" b="7620"/>
            <wp:wrapNone/>
            <wp:docPr id="70" name="Picture 70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37" cy="25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7"/>
      </w:r>
      <w:r w:rsidRPr="00FC79FA"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33"/>
      </w:r>
      <w:r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6"/>
      </w:r>
    </w:p>
    <w:p w14:paraId="53EA8E80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8699412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356272FF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1CE26F2A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35CF5F85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F90532C" w14:textId="77777777"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0ED3A15E" w14:textId="77777777" w:rsidR="00895AF1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7E259A7" w14:textId="77777777" w:rsidR="00895AF1" w:rsidRPr="00FC79FA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color w:val="FF0000"/>
          <w:sz w:val="86"/>
          <w:szCs w:val="86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 xml:space="preserve">BÁO CÁO BÀI TẬP LỚN </w:t>
      </w:r>
    </w:p>
    <w:p w14:paraId="719658F2" w14:textId="77777777" w:rsidR="00895AF1" w:rsidRPr="00FC79FA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color w:val="FF0000"/>
          <w:sz w:val="90"/>
          <w:szCs w:val="90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>VẬT LÍ A1</w:t>
      </w:r>
    </w:p>
    <w:p w14:paraId="2FDF30BB" w14:textId="77777777"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both"/>
        <w:rPr>
          <w:rFonts w:asciiTheme="majorHAnsi" w:hAnsiTheme="majorHAnsi" w:cstheme="majorHAnsi"/>
          <w:b/>
          <w:color w:val="2E74B5" w:themeColor="accent1" w:themeShade="BF"/>
          <w:sz w:val="40"/>
          <w:szCs w:val="40"/>
          <w:u w:val="single"/>
        </w:rPr>
      </w:pPr>
    </w:p>
    <w:p w14:paraId="205D304E" w14:textId="77777777"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both"/>
        <w:rPr>
          <w:rFonts w:asciiTheme="majorHAnsi" w:hAnsiTheme="majorHAnsi" w:cstheme="majorHAnsi"/>
          <w:b/>
          <w:sz w:val="50"/>
          <w:szCs w:val="50"/>
        </w:rPr>
      </w:pPr>
      <w:r w:rsidRPr="00895AF1">
        <w:rPr>
          <w:rFonts w:asciiTheme="majorHAnsi" w:hAnsiTheme="majorHAnsi" w:cstheme="majorHAnsi"/>
          <w:b/>
          <w:sz w:val="50"/>
          <w:szCs w:val="50"/>
          <w:u w:val="single"/>
        </w:rPr>
        <w:t>ĐỀ TÀI:</w:t>
      </w:r>
      <w:r w:rsidRPr="00895AF1">
        <w:rPr>
          <w:rFonts w:asciiTheme="majorHAnsi" w:hAnsiTheme="majorHAnsi" w:cstheme="majorHAnsi"/>
          <w:b/>
          <w:sz w:val="50"/>
          <w:szCs w:val="50"/>
        </w:rPr>
        <w:t xml:space="preserve"> Xác định lực tương tác tĩnh điện giữa các điện tích điểm trong chân không</w:t>
      </w:r>
    </w:p>
    <w:p w14:paraId="3212E6EB" w14:textId="77777777" w:rsidR="00584542" w:rsidRPr="00584542" w:rsidRDefault="00584542" w:rsidP="00262A01">
      <w:pPr>
        <w:tabs>
          <w:tab w:val="left" w:pos="10065"/>
        </w:tabs>
        <w:spacing w:after="120"/>
        <w:ind w:right="-143"/>
        <w:rPr>
          <w:rFonts w:asciiTheme="majorHAnsi" w:hAnsiTheme="majorHAnsi" w:cstheme="majorHAnsi"/>
          <w:b/>
          <w:sz w:val="32"/>
          <w:szCs w:val="32"/>
        </w:rPr>
      </w:pPr>
    </w:p>
    <w:p w14:paraId="1A31A342" w14:textId="77777777"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GVHD: Ngô Thị Minh Hiền</w:t>
      </w:r>
    </w:p>
    <w:p w14:paraId="7D50E54D" w14:textId="77777777"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LỚP: L25-HC17HOA3</w:t>
      </w:r>
    </w:p>
    <w:p w14:paraId="2379C25F" w14:textId="77777777" w:rsidR="00895AF1" w:rsidRPr="00C81FAE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2"/>
          <w:szCs w:val="52"/>
        </w:rPr>
      </w:pPr>
      <w:r w:rsidRPr="00895AF1">
        <w:rPr>
          <w:rFonts w:asciiTheme="majorHAnsi" w:hAnsiTheme="majorHAnsi" w:cstheme="majorHAnsi"/>
          <w:sz w:val="50"/>
          <w:szCs w:val="50"/>
        </w:rPr>
        <w:t xml:space="preserve">NHÓM: 4 </w:t>
      </w:r>
      <w:r w:rsidRPr="00C81FAE">
        <w:rPr>
          <w:rFonts w:asciiTheme="majorHAnsi" w:hAnsiTheme="majorHAnsi" w:cstheme="majorHAnsi"/>
          <w:sz w:val="50"/>
          <w:szCs w:val="50"/>
        </w:rPr>
        <w:t>matlab</w:t>
      </w:r>
    </w:p>
    <w:p w14:paraId="112272AF" w14:textId="77777777" w:rsidR="00895AF1" w:rsidRPr="00C81FAE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7"/>
      </w:r>
      <w:r w:rsidRPr="00FC79FA"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33"/>
      </w:r>
      <w:r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6"/>
      </w:r>
    </w:p>
    <w:p w14:paraId="71965194" w14:textId="77777777" w:rsidR="00895AF1" w:rsidRPr="00C81FAE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32"/>
          <w:szCs w:val="32"/>
        </w:rPr>
      </w:pPr>
      <w:r w:rsidRPr="00C81FAE">
        <w:rPr>
          <w:rFonts w:asciiTheme="majorHAnsi" w:hAnsiTheme="majorHAnsi" w:cstheme="majorHAnsi"/>
          <w:sz w:val="32"/>
          <w:szCs w:val="32"/>
        </w:rPr>
        <w:t>TP HCM, 21/12/2016</w:t>
      </w:r>
    </w:p>
    <w:p w14:paraId="2EC488D6" w14:textId="77777777" w:rsidR="00FC79FA" w:rsidRDefault="00FC79FA" w:rsidP="00FC79FA">
      <w:pPr>
        <w:tabs>
          <w:tab w:val="left" w:pos="10065"/>
        </w:tabs>
        <w:spacing w:after="120"/>
        <w:ind w:left="426" w:right="425"/>
        <w:jc w:val="both"/>
        <w:rPr>
          <w:rFonts w:asciiTheme="majorHAnsi" w:hAnsiTheme="majorHAnsi" w:cstheme="majorHAnsi"/>
          <w:b/>
          <w:sz w:val="48"/>
          <w:szCs w:val="48"/>
        </w:rPr>
      </w:pPr>
    </w:p>
    <w:p w14:paraId="44C24D23" w14:textId="77777777" w:rsidR="00584542" w:rsidRPr="00C81FAE" w:rsidRDefault="00584542" w:rsidP="00FC79FA">
      <w:pPr>
        <w:tabs>
          <w:tab w:val="left" w:pos="10065"/>
        </w:tabs>
        <w:spacing w:after="120"/>
        <w:ind w:left="426" w:right="425"/>
        <w:jc w:val="both"/>
        <w:rPr>
          <w:rFonts w:asciiTheme="majorHAnsi" w:hAnsiTheme="majorHAnsi" w:cstheme="majorHAnsi"/>
          <w:b/>
          <w:sz w:val="48"/>
          <w:szCs w:val="48"/>
        </w:rPr>
      </w:pPr>
    </w:p>
    <w:p w14:paraId="6D1617EC" w14:textId="77777777" w:rsidR="00584542" w:rsidRPr="00C81FAE" w:rsidRDefault="00584542" w:rsidP="00C81FAE">
      <w:pPr>
        <w:tabs>
          <w:tab w:val="left" w:pos="10065"/>
        </w:tabs>
        <w:spacing w:after="120" w:line="360" w:lineRule="auto"/>
        <w:ind w:left="426" w:right="425"/>
        <w:jc w:val="both"/>
        <w:rPr>
          <w:rFonts w:asciiTheme="majorHAnsi" w:hAnsiTheme="majorHAnsi" w:cstheme="majorHAnsi"/>
          <w:b/>
          <w:sz w:val="48"/>
          <w:szCs w:val="48"/>
        </w:rPr>
      </w:pPr>
      <w:r w:rsidRPr="00C81FAE">
        <w:rPr>
          <w:rFonts w:asciiTheme="majorHAnsi" w:hAnsiTheme="majorHAnsi" w:cstheme="majorHAnsi"/>
          <w:b/>
          <w:sz w:val="48"/>
          <w:szCs w:val="48"/>
        </w:rPr>
        <w:t>Lớp L25-HC17HOA3</w:t>
      </w:r>
    </w:p>
    <w:p w14:paraId="03A09B45" w14:textId="77777777" w:rsidR="00584542" w:rsidRDefault="00584542" w:rsidP="00C81FAE">
      <w:pPr>
        <w:tabs>
          <w:tab w:val="left" w:pos="10065"/>
        </w:tabs>
        <w:spacing w:after="120" w:line="360" w:lineRule="auto"/>
        <w:ind w:left="426" w:right="425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Nhóm 4 matlab</w:t>
      </w:r>
    </w:p>
    <w:p w14:paraId="43715426" w14:textId="77777777" w:rsidR="00584542" w:rsidRDefault="00584542" w:rsidP="00C81FAE">
      <w:pPr>
        <w:tabs>
          <w:tab w:val="left" w:pos="10065"/>
        </w:tabs>
        <w:spacing w:after="120" w:line="360" w:lineRule="auto"/>
        <w:ind w:left="426" w:right="425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Thành viên:</w:t>
      </w:r>
    </w:p>
    <w:p w14:paraId="6DB6047A" w14:textId="77777777" w:rsidR="00584542" w:rsidRPr="00EE0521" w:rsidRDefault="00584542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Trần Lê Ngọc Hưng              1711645</w:t>
      </w:r>
    </w:p>
    <w:p w14:paraId="7AD6B1E1" w14:textId="77777777" w:rsidR="00584542" w:rsidRPr="00EE0521" w:rsidRDefault="00584542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Trương Yến Bình                  </w:t>
      </w:r>
      <w:r w:rsidR="00EE0521">
        <w:rPr>
          <w:rFonts w:asciiTheme="majorHAnsi" w:hAnsiTheme="majorHAnsi" w:cstheme="majorHAnsi"/>
          <w:sz w:val="48"/>
          <w:szCs w:val="48"/>
          <w:lang w:val="en-US"/>
        </w:rPr>
        <w:t xml:space="preserve"> 1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710025</w:t>
      </w:r>
    </w:p>
    <w:p w14:paraId="197304CB" w14:textId="77777777" w:rsidR="00584542" w:rsidRPr="00EE0521" w:rsidRDefault="00584542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Phạm Hồng Đỉnh                   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1711029</w:t>
      </w:r>
    </w:p>
    <w:p w14:paraId="6C8BA38E" w14:textId="77777777" w:rsidR="00EE0521" w:rsidRPr="00EE0521" w:rsidRDefault="00EE0521" w:rsidP="00C81FAE">
      <w:pPr>
        <w:pStyle w:val="ListParagraph"/>
        <w:numPr>
          <w:ilvl w:val="0"/>
          <w:numId w:val="1"/>
        </w:numPr>
        <w:spacing w:line="276" w:lineRule="auto"/>
        <w:ind w:left="1701"/>
        <w:jc w:val="both"/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Pr="00EE0521">
        <w:rPr>
          <w:rFonts w:asciiTheme="majorHAnsi" w:hAnsiTheme="majorHAnsi" w:cstheme="majorHAnsi"/>
          <w:sz w:val="48"/>
          <w:szCs w:val="48"/>
          <w:lang w:val="en-US"/>
        </w:rPr>
        <w:t>Nguyễn Phương Thảo</w:t>
      </w:r>
      <w:r w:rsidRPr="00EE0521">
        <w:rPr>
          <w:rFonts w:asciiTheme="majorHAnsi" w:hAnsiTheme="majorHAnsi" w:cstheme="majorHAnsi"/>
          <w:color w:val="000000"/>
          <w:sz w:val="48"/>
          <w:szCs w:val="48"/>
        </w:rPr>
        <w:t xml:space="preserve"> </w:t>
      </w:r>
      <w:r>
        <w:rPr>
          <w:rFonts w:asciiTheme="majorHAnsi" w:hAnsiTheme="majorHAnsi" w:cstheme="majorHAnsi"/>
          <w:color w:val="000000"/>
          <w:sz w:val="48"/>
          <w:szCs w:val="48"/>
          <w:lang w:val="en-US"/>
        </w:rPr>
        <w:t xml:space="preserve">       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1713183</w:t>
      </w:r>
    </w:p>
    <w:p w14:paraId="440E6730" w14:textId="77777777" w:rsidR="00EE0521" w:rsidRPr="00EE0521" w:rsidRDefault="00EE0521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Pr="00EE0521">
        <w:rPr>
          <w:rFonts w:asciiTheme="majorHAnsi" w:hAnsiTheme="majorHAnsi" w:cstheme="majorHAnsi"/>
          <w:sz w:val="48"/>
          <w:szCs w:val="48"/>
          <w:lang w:val="en-US"/>
        </w:rPr>
        <w:t>Lê Thị Đài Trang</w:t>
      </w:r>
      <w:r w:rsidRPr="00EE052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                        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1710337</w:t>
      </w:r>
    </w:p>
    <w:p w14:paraId="779965CA" w14:textId="77777777" w:rsidR="00584542" w:rsidRPr="00EE0521" w:rsidRDefault="00EE0521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Huỳnh Thị Ngọc Huyền     </w:t>
      </w:r>
      <w:r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711577</w:t>
      </w:r>
    </w:p>
    <w:p w14:paraId="52E2EFEA" w14:textId="77777777" w:rsidR="00584542" w:rsidRDefault="00584542" w:rsidP="00FC79FA">
      <w:pPr>
        <w:tabs>
          <w:tab w:val="left" w:pos="10065"/>
        </w:tabs>
        <w:spacing w:after="120"/>
        <w:ind w:left="426" w:right="425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</w:p>
    <w:p w14:paraId="671AD5D2" w14:textId="77777777" w:rsidR="00EE0521" w:rsidRDefault="00C75F4D" w:rsidP="00C75F4D">
      <w:pPr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br w:type="page"/>
      </w:r>
    </w:p>
    <w:p w14:paraId="0B89D620" w14:textId="77777777" w:rsidR="00EE0521" w:rsidRDefault="00C81FAE" w:rsidP="00262A01">
      <w:pPr>
        <w:tabs>
          <w:tab w:val="left" w:pos="10065"/>
        </w:tabs>
        <w:spacing w:after="120"/>
        <w:ind w:right="-1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Mục lục</w:t>
      </w:r>
    </w:p>
    <w:p w14:paraId="41E82E44" w14:textId="77777777" w:rsidR="009172C9" w:rsidRDefault="009172C9" w:rsidP="00C75F4D">
      <w:pPr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br w:type="page"/>
      </w:r>
    </w:p>
    <w:p w14:paraId="0343B9BA" w14:textId="77777777" w:rsid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8B045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>I. BÀI BÁO CÁO:</w:t>
      </w:r>
    </w:p>
    <w:p w14:paraId="5838D1EF" w14:textId="77777777" w:rsidR="008B045B" w:rsidRP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</w:t>
      </w:r>
      <w:r w:rsidR="004F04A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1. Đề tài: </w:t>
      </w:r>
      <w:r w:rsidRPr="008B045B">
        <w:rPr>
          <w:rFonts w:asciiTheme="majorHAnsi" w:hAnsiTheme="majorHAnsi" w:cstheme="majorHAnsi"/>
          <w:sz w:val="26"/>
          <w:szCs w:val="26"/>
        </w:rPr>
        <w:t>Xác định lực tương tác tĩnh điện giữa các điện tích điểm trong chân không</w:t>
      </w:r>
      <w:r w:rsidRPr="008B045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6DAB4F7" w14:textId="77777777" w:rsid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</w:t>
      </w:r>
      <w:r w:rsidR="004F04A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2. Mục tiêu:</w:t>
      </w:r>
    </w:p>
    <w:p w14:paraId="5F5D2ADD" w14:textId="77777777" w:rsidR="008B045B" w:rsidRP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 w:rsidRPr="008B045B">
        <w:rPr>
          <w:rFonts w:asciiTheme="majorHAnsi" w:hAnsiTheme="majorHAnsi" w:cstheme="majorHAnsi"/>
          <w:sz w:val="26"/>
          <w:szCs w:val="26"/>
        </w:rPr>
        <w:t>Xây dựng chương trình Matlab:</w:t>
      </w:r>
    </w:p>
    <w:p w14:paraId="144256E6" w14:textId="77777777" w:rsidR="008B045B" w:rsidRPr="008B045B" w:rsidRDefault="008B045B" w:rsidP="008B045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>Nhập số điện tích điểm.</w:t>
      </w:r>
    </w:p>
    <w:p w14:paraId="500C7DA3" w14:textId="77777777" w:rsidR="008B045B" w:rsidRPr="008B045B" w:rsidRDefault="008B045B" w:rsidP="008B045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>Nhập tọa độ và điện tích của mỗi điện tích điểm trong mặt phẳng Oxy.</w:t>
      </w:r>
    </w:p>
    <w:p w14:paraId="0A3CA604" w14:textId="77777777" w:rsidR="008B045B" w:rsidRDefault="008B045B" w:rsidP="008B045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 xml:space="preserve">Dùng các phép toán hình thức (symbolic) để tính các thành phần </w:t>
      </w:r>
      <w:r w:rsidRPr="008B045B">
        <w:rPr>
          <w:rFonts w:asciiTheme="majorHAnsi" w:hAnsiTheme="majorHAnsi" w:cstheme="majorHAnsi"/>
          <w:i/>
          <w:sz w:val="26"/>
          <w:szCs w:val="26"/>
        </w:rPr>
        <w:t>F</w:t>
      </w:r>
      <w:r w:rsidRPr="008B045B">
        <w:rPr>
          <w:rFonts w:asciiTheme="majorHAnsi" w:hAnsiTheme="majorHAnsi" w:cstheme="majorHAnsi"/>
          <w:i/>
          <w:sz w:val="26"/>
          <w:szCs w:val="26"/>
          <w:vertAlign w:val="subscript"/>
        </w:rPr>
        <w:t>x</w:t>
      </w:r>
      <w:r w:rsidRPr="008B045B">
        <w:rPr>
          <w:rFonts w:asciiTheme="majorHAnsi" w:hAnsiTheme="majorHAnsi" w:cstheme="majorHAnsi"/>
          <w:sz w:val="26"/>
          <w:szCs w:val="26"/>
        </w:rPr>
        <w:t xml:space="preserve"> và </w:t>
      </w:r>
      <w:r w:rsidRPr="008B045B">
        <w:rPr>
          <w:rFonts w:asciiTheme="majorHAnsi" w:hAnsiTheme="majorHAnsi" w:cstheme="majorHAnsi"/>
          <w:i/>
          <w:sz w:val="26"/>
          <w:szCs w:val="26"/>
        </w:rPr>
        <w:t>F</w:t>
      </w:r>
      <w:r w:rsidRPr="008B045B">
        <w:rPr>
          <w:rFonts w:asciiTheme="majorHAnsi" w:hAnsiTheme="majorHAnsi" w:cstheme="majorHAnsi"/>
          <w:i/>
          <w:sz w:val="26"/>
          <w:szCs w:val="26"/>
          <w:vertAlign w:val="subscript"/>
        </w:rPr>
        <w:t>y</w:t>
      </w:r>
      <w:r w:rsidRPr="008B045B">
        <w:rPr>
          <w:rFonts w:asciiTheme="majorHAnsi" w:hAnsiTheme="majorHAnsi" w:cstheme="majorHAnsi"/>
          <w:sz w:val="26"/>
          <w:szCs w:val="26"/>
        </w:rPr>
        <w:t xml:space="preserve"> của lực tĩnh điện do các điện tích còn lại tác dụng lên mỗi điện tích.</w:t>
      </w:r>
    </w:p>
    <w:p w14:paraId="53B9AC16" w14:textId="77777777" w:rsidR="008B045B" w:rsidRPr="008B045B" w:rsidRDefault="008B045B" w:rsidP="004F04AC">
      <w:pPr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theme="majorHAnsi"/>
          <w:b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 xml:space="preserve">   </w:t>
      </w:r>
      <w:r w:rsidRPr="008B045B">
        <w:rPr>
          <w:rFonts w:asciiTheme="majorHAnsi" w:hAnsiTheme="majorHAnsi" w:cstheme="majorHAnsi"/>
          <w:b/>
          <w:sz w:val="26"/>
          <w:szCs w:val="26"/>
        </w:rPr>
        <w:t>3. Cơ sở lý thuyết:</w:t>
      </w:r>
    </w:p>
    <w:p w14:paraId="150BB085" w14:textId="77777777"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>Đị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>nh luật Coulomb: lực tương tác tĩnh điện giữa hai điện tích điểm đặt trong chân không:</w:t>
      </w:r>
    </w:p>
    <w:p w14:paraId="7C7FA0B3" w14:textId="77777777" w:rsidR="008B045B" w:rsidRPr="008B045B" w:rsidRDefault="008B045B" w:rsidP="008B045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>Có phương nằm trên đường thẳng nối hai điện tích.</w:t>
      </w:r>
    </w:p>
    <w:p w14:paraId="4744F0AF" w14:textId="77777777" w:rsidR="008B045B" w:rsidRPr="008B045B" w:rsidRDefault="008B045B" w:rsidP="008B045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>Có chiều phụ thuộc vào dấu của hai điện tích: hai điện tích cùng dấu sẽ đẩy nhau, hai điện tích trái dấu sẽ hút nhau.</w:t>
      </w:r>
    </w:p>
    <w:p w14:paraId="3AD23494" w14:textId="77777777" w:rsidR="008B045B" w:rsidRPr="008B045B" w:rsidRDefault="008B045B" w:rsidP="008B045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>Có độ lớn tỉ lệ thuận với tích độ lớn hai điện tích và tỉ lệ nghịch với bình phương khoảng cách giữa hai điện tích.</w:t>
      </w:r>
    </w:p>
    <w:p w14:paraId="2D37E4CA" w14:textId="77777777"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- Lực tương tác tĩnh điện do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 điện tích điểm tác dụng lên điện tích điểm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</w:rPr>
        <w:t>q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0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 được xác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định bằng nguyên lý chồng chất:</w:t>
      </w:r>
    </w:p>
    <w:p w14:paraId="5450D6C0" w14:textId="77777777"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ind w:left="426" w:firstLine="283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B045B">
        <w:rPr>
          <w:rFonts w:ascii="Times New Roman" w:eastAsia="Times New Roman" w:hAnsi="Times New Roman" w:cs="Times New Roman"/>
          <w:position w:val="-28"/>
          <w:sz w:val="26"/>
          <w:szCs w:val="26"/>
          <w:lang w:val="en-US"/>
        </w:rPr>
        <w:object w:dxaOrig="1020" w:dyaOrig="560" w14:anchorId="6B10A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28.2pt" o:ole="">
            <v:imagedata r:id="rId8" o:title=""/>
          </v:shape>
          <o:OLEObject Type="Embed" ProgID="Equation.3" ShapeID="_x0000_i1025" DrawAspect="Content" ObjectID="_1731179206" r:id="rId9"/>
        </w:object>
      </w:r>
    </w:p>
    <w:p w14:paraId="3C4B5486" w14:textId="77777777"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Trong đó, </w:t>
      </w:r>
      <w:r w:rsidRPr="008B045B">
        <w:rPr>
          <w:rFonts w:ascii="Times New Roman" w:eastAsia="Times New Roman" w:hAnsi="Times New Roman" w:cs="Times New Roman"/>
          <w:position w:val="-12"/>
          <w:sz w:val="26"/>
          <w:szCs w:val="26"/>
          <w:lang w:val="en-US"/>
        </w:rPr>
        <w:object w:dxaOrig="260" w:dyaOrig="400" w14:anchorId="77F02F42">
          <v:shape id="_x0000_i1026" type="#_x0000_t75" style="width:13.2pt;height:19.8pt" o:ole="">
            <v:imagedata r:id="rId10" o:title=""/>
          </v:shape>
          <o:OLEObject Type="Embed" ProgID="Equation.3" ShapeID="_x0000_i1026" DrawAspect="Content" ObjectID="_1731179207" r:id="rId11"/>
        </w:objec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là lực tĩnh điện do điện tích điểm thứ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i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tác dụng lên điện tích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q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/>
        </w:rPr>
        <w:t>0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>. Lực này được xác định bằng định luật Coulomb:</w:t>
      </w:r>
    </w:p>
    <w:p w14:paraId="30F66B2D" w14:textId="77777777"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ind w:left="426" w:firstLine="283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B045B">
        <w:rPr>
          <w:rFonts w:ascii="Times New Roman" w:eastAsia="Times New Roman" w:hAnsi="Times New Roman" w:cs="Times New Roman"/>
          <w:position w:val="-24"/>
          <w:sz w:val="26"/>
          <w:szCs w:val="26"/>
          <w:lang w:val="en-US"/>
        </w:rPr>
        <w:object w:dxaOrig="1380" w:dyaOrig="639" w14:anchorId="5451FC46">
          <v:shape id="_x0000_i1027" type="#_x0000_t75" style="width:69pt;height:32.4pt" o:ole="">
            <v:imagedata r:id="rId12" o:title=""/>
          </v:shape>
          <o:OLEObject Type="Embed" ProgID="Equation.3" ShapeID="_x0000_i1027" DrawAspect="Content" ObjectID="_1731179208" r:id="rId13"/>
        </w:object>
      </w:r>
    </w:p>
    <w:p w14:paraId="787A76A9" w14:textId="77777777" w:rsid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Với, </w:t>
      </w:r>
      <w:r w:rsidRPr="008B045B">
        <w:rPr>
          <w:rFonts w:ascii="Times New Roman" w:eastAsia="Times New Roman" w:hAnsi="Times New Roman" w:cs="Times New Roman"/>
          <w:position w:val="-6"/>
          <w:sz w:val="26"/>
          <w:szCs w:val="26"/>
          <w:lang w:val="en-US"/>
        </w:rPr>
        <w:object w:dxaOrig="1860" w:dyaOrig="320" w14:anchorId="6847E8A9">
          <v:shape id="_x0000_i1028" type="#_x0000_t75" style="width:93pt;height:16.2pt" o:ole="">
            <v:imagedata r:id="rId14" o:title=""/>
          </v:shape>
          <o:OLEObject Type="Embed" ProgID="Equation.3" ShapeID="_x0000_i1028" DrawAspect="Content" ObjectID="_1731179209" r:id="rId15"/>
        </w:objec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r w:rsidRPr="008B045B">
        <w:rPr>
          <w:rFonts w:ascii="Times New Roman" w:eastAsia="Times New Roman" w:hAnsi="Times New Roman" w:cs="Times New Roman"/>
          <w:position w:val="-4"/>
          <w:sz w:val="26"/>
          <w:szCs w:val="26"/>
          <w:lang w:val="en-US"/>
        </w:rPr>
        <w:object w:dxaOrig="180" w:dyaOrig="200" w14:anchorId="29B5966E">
          <v:shape id="_x0000_i1029" type="#_x0000_t75" style="width:9pt;height:10.2pt" o:ole="">
            <v:imagedata r:id="rId16" o:title=""/>
          </v:shape>
          <o:OLEObject Type="Embed" ProgID="Equation.3" ShapeID="_x0000_i1029" DrawAspect="Content" ObjectID="_1731179210" r:id="rId17"/>
        </w:objec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khoảng cách giữa điện tích điểm thứ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i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điện tích điểm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q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/>
        </w:rPr>
        <w:t>0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0D271F05" w14:textId="77777777" w:rsidR="001402B9" w:rsidRDefault="004F04AC" w:rsidP="001402B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4. Thuật toán giải quyết</w:t>
      </w:r>
      <w:r w:rsidR="001402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bài toán:</w:t>
      </w:r>
    </w:p>
    <w:p w14:paraId="30DDAC67" w14:textId="77777777" w:rsidR="001402B9" w:rsidRPr="001402B9" w:rsidRDefault="001402B9" w:rsidP="001402B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1: Nhập vào số điện tích điểm gán vào n, tạo các ma trận để lưu các giá trị nhập vào.</w:t>
      </w:r>
    </w:p>
    <w:p w14:paraId="432BBDFD" w14:textId="77777777" w:rsidR="001402B9" w:rsidRPr="001402B9" w:rsidRDefault="001402B9" w:rsidP="00140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2: Cho i chạy từ 1 đến n, nhập vào tọa độ và giá trị của các điện tích điểm.</w:t>
      </w:r>
    </w:p>
    <w:p w14:paraId="00247332" w14:textId="77777777" w:rsidR="001402B9" w:rsidRPr="001402B9" w:rsidRDefault="001402B9" w:rsidP="00140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402B9">
        <w:rPr>
          <w:rFonts w:asciiTheme="majorHAnsi" w:hAnsiTheme="majorHAnsi" w:cstheme="majorHAnsi"/>
          <w:sz w:val="26"/>
          <w:szCs w:val="26"/>
          <w:lang w:val="en-US"/>
        </w:rPr>
        <w:t>Cho i chạy từ 1 đến n:</w:t>
      </w:r>
    </w:p>
    <w:p w14:paraId="1164084E" w14:textId="77777777" w:rsidR="001402B9" w:rsidRPr="001402B9" w:rsidRDefault="001402B9" w:rsidP="001402B9">
      <w:pPr>
        <w:numPr>
          <w:ilvl w:val="1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Cho j chạy từ 1 đến n.</w:t>
      </w:r>
    </w:p>
    <w:p w14:paraId="459F4239" w14:textId="77777777" w:rsidR="001402B9" w:rsidRPr="001402B9" w:rsidRDefault="001402B9" w:rsidP="001402B9">
      <w:pPr>
        <w:numPr>
          <w:ilvl w:val="1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Tính khoảng cách r giữa điện tích thứ i và thứ j.</w:t>
      </w:r>
    </w:p>
    <w:p w14:paraId="09BC5B29" w14:textId="77777777" w:rsidR="001402B9" w:rsidRPr="001402B9" w:rsidRDefault="001402B9" w:rsidP="001402B9">
      <w:pPr>
        <w:numPr>
          <w:ilvl w:val="2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 xml:space="preserve">Nếu r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≠</m:t>
        </m:r>
      </m:oMath>
      <w:r w:rsidRPr="001402B9">
        <w:rPr>
          <w:rFonts w:asciiTheme="majorHAnsi" w:hAnsiTheme="majorHAnsi" w:cstheme="majorHAnsi"/>
          <w:sz w:val="26"/>
          <w:szCs w:val="26"/>
          <w:lang w:val="en-US"/>
        </w:rPr>
        <w:t xml:space="preserve"> 0: Tính lần lượt các giá trị FX, FY do điện tích điểm i tác dụng vào các điện tích j, lưu vào ma trận.</w:t>
      </w:r>
    </w:p>
    <w:p w14:paraId="1A01E068" w14:textId="77777777" w:rsidR="001402B9" w:rsidRPr="001402B9" w:rsidRDefault="001402B9" w:rsidP="001402B9">
      <w:pPr>
        <w:numPr>
          <w:ilvl w:val="2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Nếu r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=</m:t>
        </m:r>
      </m:oMath>
      <w:r w:rsidRPr="001402B9">
        <w:rPr>
          <w:rFonts w:asciiTheme="majorHAnsi" w:hAnsiTheme="majorHAnsi" w:cstheme="majorHAnsi"/>
          <w:sz w:val="26"/>
          <w:szCs w:val="26"/>
          <w:lang w:val="en-US"/>
        </w:rPr>
        <w:t>0: Bỏ qua vì điện tích thứ i và j đều cùng là một điện tích.</w:t>
      </w:r>
    </w:p>
    <w:p w14:paraId="550AA536" w14:textId="77777777" w:rsidR="001402B9" w:rsidRPr="001402B9" w:rsidRDefault="001402B9" w:rsidP="001402B9">
      <w:pPr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4: Lấy các giá trị trong ma trận để tổng hợp lực theo phương Ox và Oy.</w:t>
      </w:r>
    </w:p>
    <w:p w14:paraId="1470E1A3" w14:textId="77777777" w:rsidR="008B045B" w:rsidRPr="001402B9" w:rsidRDefault="001402B9" w:rsidP="001402B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5: Cho i chạy từ 1 đến n: In ra màn hình các giá trị FX, FY do các điện tích khác tác dụng lên mỗi điện tích điểm.</w:t>
      </w:r>
    </w:p>
    <w:p w14:paraId="498CD599" w14:textId="77777777" w:rsidR="008B045B" w:rsidRPr="001402B9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3AEB2EF1" w14:textId="77777777" w:rsidR="008B045B" w:rsidRPr="001402B9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1402B9">
        <w:rPr>
          <w:rFonts w:asciiTheme="majorHAnsi" w:hAnsiTheme="majorHAnsi" w:cstheme="majorHAnsi"/>
          <w:b/>
          <w:sz w:val="26"/>
          <w:szCs w:val="26"/>
        </w:rPr>
        <w:t xml:space="preserve">   </w:t>
      </w:r>
    </w:p>
    <w:p w14:paraId="6B749DA7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3D10228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402B9">
        <w:rPr>
          <w:rFonts w:asciiTheme="majorHAnsi" w:hAnsiTheme="majorHAnsi" w:cstheme="majorHAnsi"/>
          <w:sz w:val="26"/>
          <w:szCs w:val="26"/>
        </w:rPr>
        <w:t xml:space="preserve">                </w:t>
      </w:r>
    </w:p>
    <w:p w14:paraId="344CA75A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BBCF40B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AEB4DB9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0117245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859A685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25613E9" w14:textId="77777777"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B469216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D5F118F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331844C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DAD4049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A8800D7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E952D84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C0012FF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9E585CB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75F4D">
        <w:rPr>
          <w:rFonts w:asciiTheme="majorHAnsi" w:hAnsiTheme="majorHAnsi" w:cstheme="majorHAnsi"/>
          <w:sz w:val="26"/>
          <w:szCs w:val="26"/>
        </w:rPr>
        <w:br w:type="page"/>
      </w:r>
    </w:p>
    <w:p w14:paraId="254AAFB0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D42BED7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4A01805" w14:textId="77777777"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CC65075" w14:textId="77777777" w:rsidR="00683059" w:rsidRPr="00C75F4D" w:rsidRDefault="00683059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683059" w:rsidRPr="00C75F4D" w:rsidSect="00262A01">
      <w:footerReference w:type="default" r:id="rId18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214E" w14:textId="77777777" w:rsidR="00FE3119" w:rsidRDefault="00FE3119" w:rsidP="00895AF1">
      <w:pPr>
        <w:spacing w:after="0" w:line="240" w:lineRule="auto"/>
      </w:pPr>
      <w:r>
        <w:separator/>
      </w:r>
    </w:p>
  </w:endnote>
  <w:endnote w:type="continuationSeparator" w:id="0">
    <w:p w14:paraId="287DDF4E" w14:textId="77777777" w:rsidR="00FE3119" w:rsidRDefault="00FE3119" w:rsidP="0089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974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30995" w14:textId="77777777" w:rsidR="00895AF1" w:rsidRDefault="00895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BD35A3F" w14:textId="77777777" w:rsidR="00895AF1" w:rsidRDefault="00895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1450" w14:textId="77777777" w:rsidR="00FE3119" w:rsidRDefault="00FE3119" w:rsidP="00895AF1">
      <w:pPr>
        <w:spacing w:after="0" w:line="240" w:lineRule="auto"/>
      </w:pPr>
      <w:r>
        <w:separator/>
      </w:r>
    </w:p>
  </w:footnote>
  <w:footnote w:type="continuationSeparator" w:id="0">
    <w:p w14:paraId="591872B7" w14:textId="77777777" w:rsidR="00FE3119" w:rsidRDefault="00FE3119" w:rsidP="0089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60D"/>
    <w:multiLevelType w:val="hybridMultilevel"/>
    <w:tmpl w:val="F8962686"/>
    <w:lvl w:ilvl="0" w:tplc="4DD66958">
      <w:start w:val="1"/>
      <w:numFmt w:val="decimal"/>
      <w:lvlText w:val="%1."/>
      <w:lvlJc w:val="left"/>
      <w:pPr>
        <w:ind w:left="6315" w:hanging="360"/>
      </w:pPr>
      <w:rPr>
        <w:rFonts w:asciiTheme="majorHAnsi" w:hAnsiTheme="majorHAnsi" w:cstheme="majorHAnsi" w:hint="default"/>
      </w:rPr>
    </w:lvl>
    <w:lvl w:ilvl="1" w:tplc="042A0019" w:tentative="1">
      <w:start w:val="1"/>
      <w:numFmt w:val="lowerLetter"/>
      <w:lvlText w:val="%2."/>
      <w:lvlJc w:val="left"/>
      <w:pPr>
        <w:ind w:left="7035" w:hanging="360"/>
      </w:pPr>
    </w:lvl>
    <w:lvl w:ilvl="2" w:tplc="042A001B" w:tentative="1">
      <w:start w:val="1"/>
      <w:numFmt w:val="lowerRoman"/>
      <w:lvlText w:val="%3."/>
      <w:lvlJc w:val="right"/>
      <w:pPr>
        <w:ind w:left="7755" w:hanging="180"/>
      </w:pPr>
    </w:lvl>
    <w:lvl w:ilvl="3" w:tplc="042A000F" w:tentative="1">
      <w:start w:val="1"/>
      <w:numFmt w:val="decimal"/>
      <w:lvlText w:val="%4."/>
      <w:lvlJc w:val="left"/>
      <w:pPr>
        <w:ind w:left="8475" w:hanging="360"/>
      </w:pPr>
    </w:lvl>
    <w:lvl w:ilvl="4" w:tplc="042A0019" w:tentative="1">
      <w:start w:val="1"/>
      <w:numFmt w:val="lowerLetter"/>
      <w:lvlText w:val="%5."/>
      <w:lvlJc w:val="left"/>
      <w:pPr>
        <w:ind w:left="9195" w:hanging="360"/>
      </w:pPr>
    </w:lvl>
    <w:lvl w:ilvl="5" w:tplc="042A001B" w:tentative="1">
      <w:start w:val="1"/>
      <w:numFmt w:val="lowerRoman"/>
      <w:lvlText w:val="%6."/>
      <w:lvlJc w:val="right"/>
      <w:pPr>
        <w:ind w:left="9915" w:hanging="180"/>
      </w:pPr>
    </w:lvl>
    <w:lvl w:ilvl="6" w:tplc="042A000F" w:tentative="1">
      <w:start w:val="1"/>
      <w:numFmt w:val="decimal"/>
      <w:lvlText w:val="%7."/>
      <w:lvlJc w:val="left"/>
      <w:pPr>
        <w:ind w:left="10635" w:hanging="360"/>
      </w:pPr>
    </w:lvl>
    <w:lvl w:ilvl="7" w:tplc="042A0019" w:tentative="1">
      <w:start w:val="1"/>
      <w:numFmt w:val="lowerLetter"/>
      <w:lvlText w:val="%8."/>
      <w:lvlJc w:val="left"/>
      <w:pPr>
        <w:ind w:left="11355" w:hanging="360"/>
      </w:pPr>
    </w:lvl>
    <w:lvl w:ilvl="8" w:tplc="042A001B" w:tentative="1">
      <w:start w:val="1"/>
      <w:numFmt w:val="lowerRoman"/>
      <w:lvlText w:val="%9."/>
      <w:lvlJc w:val="right"/>
      <w:pPr>
        <w:ind w:left="12075" w:hanging="180"/>
      </w:pPr>
    </w:lvl>
  </w:abstractNum>
  <w:abstractNum w:abstractNumId="1" w15:restartNumberingAfterBreak="0">
    <w:nsid w:val="11B5088E"/>
    <w:multiLevelType w:val="hybridMultilevel"/>
    <w:tmpl w:val="25F0E8CC"/>
    <w:lvl w:ilvl="0" w:tplc="E8D6E2C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DB14D4"/>
    <w:multiLevelType w:val="hybridMultilevel"/>
    <w:tmpl w:val="5074DACA"/>
    <w:lvl w:ilvl="0" w:tplc="37D676C4">
      <w:start w:val="5"/>
      <w:numFmt w:val="bullet"/>
      <w:lvlText w:val="+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25E6C46"/>
    <w:multiLevelType w:val="hybridMultilevel"/>
    <w:tmpl w:val="CAFCB5D4"/>
    <w:lvl w:ilvl="0" w:tplc="37D676C4">
      <w:start w:val="5"/>
      <w:numFmt w:val="bullet"/>
      <w:lvlText w:val="+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FA"/>
    <w:rsid w:val="001402B9"/>
    <w:rsid w:val="00262A01"/>
    <w:rsid w:val="002A491A"/>
    <w:rsid w:val="00322656"/>
    <w:rsid w:val="004F04AC"/>
    <w:rsid w:val="00584542"/>
    <w:rsid w:val="005B35A5"/>
    <w:rsid w:val="00683059"/>
    <w:rsid w:val="007B3127"/>
    <w:rsid w:val="00895AF1"/>
    <w:rsid w:val="008B045B"/>
    <w:rsid w:val="009172C9"/>
    <w:rsid w:val="009A39EA"/>
    <w:rsid w:val="00C75F4D"/>
    <w:rsid w:val="00C81FAE"/>
    <w:rsid w:val="00EE0521"/>
    <w:rsid w:val="00FC79FA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5365"/>
  <w15:chartTrackingRefBased/>
  <w15:docId w15:val="{C2415064-126A-43A2-848C-F4B5C6CD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F1"/>
  </w:style>
  <w:style w:type="paragraph" w:styleId="Footer">
    <w:name w:val="footer"/>
    <w:basedOn w:val="Normal"/>
    <w:link w:val="FooterChar"/>
    <w:uiPriority w:val="99"/>
    <w:unhideWhenUsed/>
    <w:rsid w:val="0089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F1"/>
  </w:style>
  <w:style w:type="paragraph" w:styleId="ListParagraph">
    <w:name w:val="List Paragraph"/>
    <w:basedOn w:val="Normal"/>
    <w:uiPriority w:val="34"/>
    <w:qFormat/>
    <w:rsid w:val="0058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639</Words>
  <Characters>2219</Characters>
  <Application>Microsoft Office Word</Application>
  <DocSecurity>0</DocSecurity>
  <Lines>138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Hưng</dc:creator>
  <cp:keywords/>
  <dc:description/>
  <cp:lastModifiedBy>Tài Nguyễn</cp:lastModifiedBy>
  <cp:revision>7</cp:revision>
  <dcterms:created xsi:type="dcterms:W3CDTF">2017-12-19T09:54:00Z</dcterms:created>
  <dcterms:modified xsi:type="dcterms:W3CDTF">2022-11-28T15:20:00Z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103a8cc8ebe3f96c24e608e8be4244f437237bffd1b82297ae06211930869a6f</vt:lpwstr>
  </property>
</Properties>
</file>