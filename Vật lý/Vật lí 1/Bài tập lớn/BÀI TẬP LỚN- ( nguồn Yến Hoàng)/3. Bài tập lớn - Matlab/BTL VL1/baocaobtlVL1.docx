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9FA" w:rsidRDefault="00FC79FA">
      <w:r>
        <w:rPr>
          <w:noProof/>
          <w:lang w:eastAsia="vi-V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C446F45" wp14:editId="186DA793">
                <wp:simplePos x="0" y="0"/>
                <wp:positionH relativeFrom="page">
                  <wp:align>center</wp:align>
                </wp:positionH>
                <wp:positionV relativeFrom="paragraph">
                  <wp:posOffset>-390136</wp:posOffset>
                </wp:positionV>
                <wp:extent cx="6705600" cy="100584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5600" cy="10058400"/>
                          <a:chOff x="1625" y="1003"/>
                          <a:chExt cx="9158" cy="14683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6D6391" id="Group 1" o:spid="_x0000_s1026" style="position:absolute;margin-left:0;margin-top:-30.7pt;width:528pt;height:11in;z-index:-251658240;mso-position-horizontal:center;mso-position-horizontal-relative:page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">
                <v:shape id="Freeform 3" o:spid="_x0000_s1027" style="position:absolute;left:9329;top:1003;width:821;height:854;visibility:visible;mso-wrap-style:square;v-text-anchor:top" coordsize="821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Dv+sIA&#10;AADaAAAADwAAAGRycy9kb3ducmV2LnhtbESPwWrDMBBE74X8g9hAb7VsUUpwLZsQCISWHJoEfN1a&#10;W9vUWhlLdZy/rwKFHoeZecMU1WIHMdPke8casiQFQdw403Or4XLeP21A+IBscHBMGm7koSpXDwXm&#10;xl35g+ZTaEWEsM9RQxfCmEvpm44s+sSNxNH7cpPFEOXUSjPhNcLtIFWavkiLPceFDkfaddR8n36s&#10;hvObqt8zRexw81kfh97enp3S+nG9bF9BBFrCf/ivfTAaFNyvxBsg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sO/6wgAAANoAAAAPAAAAAAAAAAAAAAAAAJgCAABkcnMvZG93&#10;bnJldi54bWxQSwUGAAAAAAQABAD1AAAAhwMAAAAA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f11cIA&#10;AADaAAAADwAAAGRycy9kb3ducmV2LnhtbESP3WrCQBSE7wu+w3IEb4puqlBDdBUtCEqh4B/eHrLH&#10;JCR7NuyuGt/eLRR6OczMN8x82ZlG3Mn5yrKCj1ECgji3uuJCwem4GaYgfEDW2FgmBU/ysFz03uaY&#10;afvgPd0PoRARwj5DBWUIbSalz0sy6Ee2JY7e1TqDIUpXSO3wEeGmkeMk+ZQGK44LJbb0VVJeH25G&#10;QcWXnx2783e9TXX9nk4T16xrpQb9bjUDEagL/+G/9lYrmMDvlX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B/XVwgAAANoAAAAPAAAAAAAAAAAAAAAAAJgCAABkcnMvZG93&#10;bnJldi54bWxQSwUGAAAAAAQABAD1AAAAhwMAAAAA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qgMcQA&#10;AADaAAAADwAAAGRycy9kb3ducmV2LnhtbESPT2sCMRTE7wW/Q3iCt5q1Wilbo0hB1J78U8Hjc/O6&#10;u7h5WZPobr+9EQoeh5n5DTOZtaYSN3K+tKxg0E9AEGdWl5wr+NkvXj9A+ICssbJMCv7Iw2zaeZlg&#10;qm3DW7rtQi4ihH2KCooQ6lRKnxVk0PdtTRy9X+sMhihdLrXDJsJNJd+SZCwNlhwXCqzpq6DsvLsa&#10;BePqtPbDtjmel4v63XwfNid32SjV67bzTxCB2vAM/7dXWsEIHlfiDZ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qoDHEAAAA2gAAAA8AAAAAAAAAAAAAAAAAmAIAAGRycy9k&#10;b3ducmV2LnhtbFBLBQYAAAAABAAEAPUAAACJAwAAAAA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68LcEA&#10;AADaAAAADwAAAGRycy9kb3ducmV2LnhtbESPzYoCMRCE74LvEHrBm2ZcUHQ0yiIIgicdEby1k975&#10;2UlnSLI6vr0RBI9FVX1FLdedacSNnK8sKxiPEhDEudUVFwpO2XY4A+EDssbGMil4kIf1qt9bYqrt&#10;nQ90O4ZCRAj7FBWUIbSplD4vyaAf2ZY4er/WGQxRukJqh/cIN438TpKpNFhxXCixpU1J+d/x3yjI&#10;sxqvl+R6rufZuPOTratrs1dq8NX9LEAE6sIn/G7vtIIJvK7EGy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+vC3BAAAA2gAAAA8AAAAAAAAAAAAAAAAAmAIAAGRycy9kb3du&#10;cmV2LnhtbFBLBQYAAAAABAAEAPUAAACGAw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LBmsMA&#10;AADaAAAADwAAAGRycy9kb3ducmV2LnhtbESPQWvCQBSE7wX/w/KEXopuKhJqdJVSEISixVTvz+wz&#10;Wcy+Ddmtif/eFQoeh5n5hlmseluLK7XeOFbwPk5AEBdOGy4VHH7Xow8QPiBrrB2Tght5WC0HLwvM&#10;tOt4T9c8lCJC2GeooAqhyaT0RUUW/dg1xNE7u9ZiiLItpW6xi3Bby0mSpNKi4bhQYUNfFRWX/M8q&#10;MDZdf+/CNM2PJ/O27yazn02yVep12H/OQQTqwzP8395oBSk8rsQb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LBmsMAAADaAAAADwAAAAAAAAAAAAAAAACYAgAAZHJzL2Rv&#10;d25yZXYueG1sUEsFBgAAAAAEAAQA9QAAAIgDAAAAAA=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KrUMUA&#10;AADaAAAADwAAAGRycy9kb3ducmV2LnhtbESPT2vCQBTE70K/w/IKvUjdtBQbUjcSCqLQi6ah0Nsj&#10;+/KHZN+G7KrRT+8WCh6HmfkNs1pPphcnGl1rWcHLIgJBXFrdcq2g+N48xyCcR9bYWyYFF3KwTh9m&#10;K0y0PfOBTrmvRYCwS1BB4/2QSOnKhgy6hR2Ig1fZ0aAPcqylHvEc4KaXr1G0lAZbDgsNDvTZUNnl&#10;R6Mgnrdv2+xrKIq8u/5cK7k/Vr+ZUk+PU/YBwtPk7+H/9k4reIe/K+EGy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qtQxQAAANoAAAAPAAAAAAAAAAAAAAAAAJgCAABkcnMv&#10;ZG93bnJldi54bWxQSwUGAAAAAAQABAD1AAAAigM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HOAcIA&#10;AADaAAAADwAAAGRycy9kb3ducmV2LnhtbERPTWvCQBC9C/6HZQQvUjcWkTZ1FRUKghc1wba3aXaa&#10;BLOzIbvG6K93D0KPj/c9X3amEi01rrSsYDKOQBBnVpecK0iTz5c3EM4ja6wsk4IbOVgu+r05xtpe&#10;+UDt0ecihLCLUUHhfR1L6bKCDLqxrYkD92cbgz7AJpe6wWsIN5V8jaKZNFhyaCiwpk1B2fl4MQrW&#10;uxMn0+9Nt0/ff5KvUzv6vdNFqeGgW32A8NT5f/HTvdUKwtZwJdw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4c4BwgAAANoAAAAPAAAAAAAAAAAAAAAAAJgCAABkcnMvZG93&#10;bnJldi54bWxQSwUGAAAAAAQABAD1AAAAhwM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/ab0A&#10;AADaAAAADwAAAGRycy9kb3ducmV2LnhtbESPzQrCMBCE74LvEFbwZlMVRKtRRBC81h/wuDRrW0w2&#10;pYla394IgsdhZr5hVpvOGvGk1teOFYyTFARx4XTNpYLzaT+ag/ABWaNxTAre5GGz7vdWmGn34pye&#10;x1CKCGGfoYIqhCaT0hcVWfSJa4ijd3OtxRBlW0rd4ivCrZGTNJ1JizXHhQob2lVU3I8Pq+BWX+QD&#10;3XZO+Wl2z6fmku6uRqnhoNsuQQTqwj/8ax+0ggV8r8QbIN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kk/ab0AAADaAAAADwAAAAAAAAAAAAAAAACYAgAAZHJzL2Rvd25yZXYu&#10;eG1sUEsFBgAAAAAEAAQA9QAAAIIDAAAAAA=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w4OsMA&#10;AADbAAAADwAAAGRycy9kb3ducmV2LnhtbESPQU8CMRCF7yb+h2ZMvEkXD0JWClESg0dZ1OBtsh22&#10;G7fTpi2w/nvnQMJtJu/Ne98sVqMf1IlS7gMbmE4qUMRtsD13Bj53bw9zULkgWxwCk4E/yrBa3t4s&#10;sLbhzFs6NaVTEsK5RgOulFhrnVtHHvMkRGLRDiF5LLKmTtuEZwn3g36sqiftsWdpcBhp7aj9bY7e&#10;wP5nX3Lz/TWNPs7c5tC/rj/SaMz93fjyDKrQWK7my/W7FXyhl19kAL3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w4OsMAAADbAAAADwAAAAAAAAAAAAAAAACYAgAAZHJzL2Rv&#10;d25yZXYueG1sUEsFBgAAAAAEAAQA9QAAAIgD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y3TsAA&#10;AADbAAAADwAAAGRycy9kb3ducmV2LnhtbERPS4vCMBC+L/gfwgje1tRFXK2NIgu+DnuwSs9DM7bF&#10;ZlKaWOu/N8LC3ubje06y7k0tOmpdZVnBZByBIM6trrhQcDlvP+cgnEfWWFsmBU9ysF4NPhKMtX3w&#10;ibrUFyKEsItRQel9E0vp8pIMurFtiAN3ta1BH2BbSN3iI4SbWn5F0UwarDg0lNjQT0n5Lb0bBefi&#10;Nl3s8qfZfbPNzDHd/2YdKzUa9pslCE+9/xf/uQ86zJ/A+5dwgF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fy3TsAAAADbAAAADwAAAAAAAAAAAAAAAACYAgAAZHJzL2Rvd25y&#10;ZXYueG1sUEsFBgAAAAAEAAQA9QAAAIUDAAAAAA=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zZ1sEA&#10;AADbAAAADwAAAGRycy9kb3ducmV2LnhtbERPyWrDMBC9B/oPYgq9xXJ8aIobJZRCF+NTnBpfB2ti&#10;m1gjI6mJ+/dRINDbPN46m91sRnEm5wfLClZJCoK4tXrgTsHP4WP5AsIHZI2jZVLwRx5224fFBnNt&#10;L7yncxU6EUPY56igD2HKpfRtTwZ9YifiyB2tMxgidJ3UDi8x3IwyS9NnaXDg2NDjRO89tafq1ygo&#10;GvdVF/XKmibbf1bOrMu2KpV6epzfXkEEmsO/+O7+1nF+Brdf4gFye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s2dbBAAAA2wAAAA8AAAAAAAAAAAAAAAAAmAIAAGRycy9kb3du&#10;cmV2LnhtbFBLBQYAAAAABAAEAPUAAACGAwAAAAA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kVJMEA&#10;AADbAAAADwAAAGRycy9kb3ducmV2LnhtbERP32vCMBB+H/g/hBP2NlO3MUY1igjCcDDQivp4NGcb&#10;bS4lidr+94sw2Nt9fD9vOu9sI27kg3GsYDzKQBCXThuuFOyK1csniBCRNTaOSUFPAeazwdMUc+3u&#10;vKHbNlYihXDIUUEdY5tLGcqaLIaRa4kTd3LeYkzQV1J7vKdw28jXLPuQFg2nhhpbWtZUXrZXq+C9&#10;Hxtzsq4/Xvxuvy5+Cn34Piv1POwWExCRuvgv/nN/6TT/DR6/pAPk7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5FSTBAAAA2wAAAA8AAAAAAAAAAAAAAAAAmAIAAGRycy9kb3du&#10;cmV2LnhtbFBLBQYAAAAABAAEAPUAAACGAwAA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k0i8AA&#10;AADbAAAADwAAAGRycy9kb3ducmV2LnhtbERPS4vCMBC+L/gfwgje1lSRRapRpCB4Enyw63G2M7bF&#10;ZlKbqPXfmwVhb/PxPWe+7Gyt7tz6yomB0TABxZI7qqQwcDysP6egfEAhrJ2wgSd7WC56H3NMyT1k&#10;x/d9KFQMEZ+igTKEJtXa5yVb9EPXsETu7FqLIcK20NTiI4bbWo+T5EtbrCQ2lNhwVnJ+2d+sge8N&#10;yZpo9zsdnbYTOlyzn9M2M2bQ71YzUIG78C9+uzcU50/g75d4gF6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hk0i8AAAADbAAAADwAAAAAAAAAAAAAAAACYAgAAZHJzL2Rvd25y&#10;ZXYueG1sUEsFBgAAAAAEAAQA9QAAAIUD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UXPcQA&#10;AADbAAAADwAAAGRycy9kb3ducmV2LnhtbESPS2vDMBCE74X8B7GB3ho5LqmDE9mEQF+35kFyXayN&#10;ZWytjKUm7r+vCoXcdpnZ+WbX5Wg7caXBN44VzGcJCOLK6YZrBcfD69MShA/IGjvHpOCHPJTF5GGN&#10;uXY33tF1H2oRQ9jnqMCE0OdS+sqQRT9zPXHULm6wGOI61FIPeIvhtpNpkrxIiw1HgsGetoaqdv9t&#10;I6RZtudLtug+n08myd6y09e7S5V6nI6bFYhAY7ib/68/dKy/gL9f4gCy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1Fz3EAAAA2wAAAA8AAAAAAAAAAAAAAAAAmAIAAGRycy9k&#10;b3ducmV2LnhtbFBLBQYAAAAABAAEAPUAAACJAwAAAAA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LQ0bsA&#10;AADbAAAADwAAAGRycy9kb3ducmV2LnhtbERPSwrCMBDdC94hjOBOU10UrUYRQXEl/g4wNGNbbCal&#10;if3c3giCu3m876y3nSlFQ7UrLCuYTSMQxKnVBWcKHvfDZAHCeWSNpWVS0JOD7WY4WGOibctXam4+&#10;EyGEXYIKcu+rREqX5mTQTW1FHLinrQ36AOtM6hrbEG5KOY+iWBosODTkWNE+p/R1exsF59i3fYvl&#10;MnVH1zXNrr8sXr1S41G3W4Hw1Pm/+Oc+6TA/hu8v4QC5+Q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gi0NG7AAAA2wAAAA8AAAAAAAAAAAAAAAAAmAIAAGRycy9kb3ducmV2Lnht&#10;bFBLBQYAAAAABAAEAPUAAACAAw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nzwcEA&#10;AADbAAAADwAAAGRycy9kb3ducmV2LnhtbERPTWsCMRC9F/ofwhS81WwVrGyNUoqCIGjVsl6Hzbi7&#10;NJksSdT13xtB8DaP9zmTWWeNOJMPjWMFH/0MBHHpdMOVgr/94n0MIkRkjcYxKbhSgNn09WWCuXYX&#10;3tJ5FyuRQjjkqKCOsc2lDGVNFkPftcSJOzpvMSboK6k9XlK4NXKQZSNpseHUUGNLPzWV/7uTVTA2&#10;683qejSZD79FEcv5odgPD0r13rrvLxCRuvgUP9xLneZ/wv2XdIC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Z88HBAAAA2wAAAA8AAAAAAAAAAAAAAAAAmAIAAGRycy9kb3du&#10;cmV2LnhtbFBLBQYAAAAABAAEAPUAAACGAw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IMHsIA&#10;AADbAAAADwAAAGRycy9kb3ducmV2LnhtbESPzYrCQBCE7wu+w9DC3taJHkSyjqKiEMGLPw/QZHqT&#10;wUxPyIwaffrtg+Ctm6qu+nq+7H2j7tRFF9jAeJSBIi6DdVwZuJx3PzNQMSFbbAKTgSdFWC4GX3PM&#10;bXjwke6nVCkJ4ZijgTqlNtc6ljV5jKPQEov2FzqPSdau0rbDh4T7Rk+ybKo9OpaGGlva1FReTzdv&#10;4LBf682zORTF9bI7bl8Tl1XRGfM97Fe/oBL16WN+XxdW8AVWfpEB9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4gwewgAAANsAAAAPAAAAAAAAAAAAAAAAAJgCAABkcnMvZG93&#10;bnJldi54bWxQSwUGAAAAAAQABAD1AAAAhwM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dJusQA&#10;AADbAAAADwAAAGRycy9kb3ducmV2LnhtbESPQWsCMRCF74X+hzCCt5roQerWKO1WrQcr1PoDhs24&#10;WbqZLEnU9d+bQqG3Gd5737yZL3vXiguF2HjWMB4pEMSVNw3XGo7f66dnEDEhG2w9k4YbRVguHh/m&#10;WBh/5S+6HFItMoRjgRpsSl0hZawsOYwj3xFn7eSDw5TXUEsT8JrhrpUTpabSYcP5gsWOSkvVz+Hs&#10;MmX/Fj4+T/G9LFV73OztajdRK62Hg/71BUSiPv2b/9Jbk+vP4PeXPI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HSbrEAAAA2wAAAA8AAAAAAAAAAAAAAAAAmAIAAGRycy9k&#10;b3ducmV2LnhtbFBLBQYAAAAABAAEAPUAAACJAw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9iqcIA&#10;AADbAAAADwAAAGRycy9kb3ducmV2LnhtbERPy2rCQBTdC/2H4QrdmYnS2JI6hlDQdqNg+ljfZm6T&#10;0MydkBlj9OudheDycN6rbDStGKh3jWUF8ygGQVxa3XCl4OtzM3sB4TyyxtYyKTiTg2z9MFlhqu2J&#10;DzQUvhIhhF2KCmrvu1RKV9Zk0EW2Iw7cn+0N+gD7SuoeTyHctHIRx0tpsOHQUGNHbzWV/8XRKNjr&#10;3fu3L5vjj0yKp8s2+c2T4Vmpx+mYv4LwNPq7+Ob+0AoWYX34En6AX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2KpwgAAANsAAAAPAAAAAAAAAAAAAAAAAJgCAABkcnMvZG93&#10;bnJldi54bWxQSwUGAAAAAAQABAD1AAAAhwMAAAAA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bpnMMA&#10;AADbAAAADwAAAGRycy9kb3ducmV2LnhtbESPQYvCMBSE7wv+h/AEb2tqBZFqFFGW3YsuVi/eHs2z&#10;KTYvpcnW+u+NIOxxmJlvmOW6t7XoqPWVYwWTcQKCuHC64lLB+fT1OQfhA7LG2jEpeJCH9WrwscRM&#10;uzsfqctDKSKEfYYKTAhNJqUvDFn0Y9cQR+/qWoshyraUusV7hNtapkkykxYrjgsGG9oaKm75n1Ww&#10;33/n3dR0KR4vu4P7vT6mp/lWqdGw3yxABOrDf/jd/tEK0gm8vs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bpnMMAAADbAAAADwAAAAAAAAAAAAAAAACYAgAAZHJzL2Rv&#10;d25yZXYueG1sUEsFBgAAAAAEAAQA9QAAAIgD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glwsQA&#10;AADbAAAADwAAAGRycy9kb3ducmV2LnhtbESPQWvCQBSE7wX/w/IEL0U3Bglt6iqlIAhii2m9v2af&#10;yWL2bciuJv57t1DwOMzMN8xyPdhGXKnzxrGC+SwBQVw6bbhS8PO9mb6A8AFZY+OYFNzIw3o1elpi&#10;rl3PB7oWoRIRwj5HBXUIbS6lL2uy6GeuJY7eyXUWQ5RdJXWHfYTbRqZJkkmLhuNCjS191FSei4tV&#10;YGy22X2GRVYcf83zoU9fv7bJXqnJeHh/AxFoCI/wf3urFaQp/H2JP0C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4JcLEAAAA2wAAAA8AAAAAAAAAAAAAAAAAmAIAAGRycy9k&#10;b3ducmV2LnhtbFBLBQYAAAAABAAEAPUAAACJAw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oNtMEA&#10;AADbAAAADwAAAGRycy9kb3ducmV2LnhtbESPT4vCMBTE74LfIbwFL7KmKohbjSLCgqwg+Ofg8dE8&#10;27DNS0mytX77jSB4HGbmN8xy3dlatOSDcaxgPMpAEBdOGy4VXM7fn3MQISJrrB2TggcFWK/6vSXm&#10;2t35SO0pliJBOOSooIqxyaUMRUUWw8g1xMm7OW8xJulLqT3eE9zWcpJlM2nRcFqosKFtRcXv6c8q&#10;OHyR1K0mb3Bfzn/0g66mGyo1+Og2CxCRuvgOv9o7rWAyheeX9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aDbTBAAAA2wAAAA8AAAAAAAAAAAAAAAAAmAIAAGRycy9kb3du&#10;cmV2LnhtbFBLBQYAAAAABAAEAPUAAACGAw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jw58QA&#10;AADbAAAADwAAAGRycy9kb3ducmV2LnhtbESPT4vCMBTE74LfIbwFL7Km28oiXaOIsKwnwT8Hj4/m&#10;2RSbl5Jkbf32RljY4zAzv2GW68G24k4+NI4VfMwyEMSV0w3XCs6n7/cFiBCRNbaOScGDAqxX49ES&#10;S+16PtD9GGuRIBxKVGBi7EopQ2XIYpi5jjh5V+ctxiR9LbXHPsFtK/Ms+5QWG04LBjvaGqpux1+r&#10;IPOn28Vc9vO8L6Y/xeLQ8LXYKjV5GzZfICIN8T/8195pBfkcXl/S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I8OfEAAAA2wAAAA8AAAAAAAAAAAAAAAAAmAIAAGRycy9k&#10;b3ducmV2LnhtbFBLBQYAAAAABAAEAPUAAACJAw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E4SMQA&#10;AADbAAAADwAAAGRycy9kb3ducmV2LnhtbESPQYvCMBSE74L/ITzBm6YruEi3qciKoLIHrYLu7dE8&#10;22LzUpqo9d+bhQWPw8x8wyTzztTiTq2rLCv4GEcgiHOrKy4UHA+r0QyE88gaa8uk4EkO5mm/l2Cs&#10;7YP3dM98IQKEXYwKSu+bWEqXl2TQjW1DHLyLbQ36INtC6hYfAW5qOYmiT2mw4rBQYkPfJeXX7GYU&#10;/Ha3c7RdPjc7Wp6L07H+uZwyp9Rw0C2+QHjq/Dv8315rBZMp/H0JP0Cm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hOEjEAAAA2wAAAA8AAAAAAAAAAAAAAAAAmAIAAGRycy9k&#10;b3ducmV2LnhtbFBLBQYAAAAABAAEAPUAAACJAwAAAAA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xq+sMA&#10;AADbAAAADwAAAGRycy9kb3ducmV2LnhtbESPQYvCMBSE74L/ITzBm6brokg1yqIIexDUupe9PZtn&#10;W2xeShK1/fdGWNjjMPPNMMt1a2rxIOcrywo+xgkI4tzqigsFP+fdaA7CB2SNtWVS0JGH9arfW2Kq&#10;7ZNP9MhCIWIJ+xQVlCE0qZQ+L8mgH9uGOHpX6wyGKF0htcNnLDe1nCTJTBqsOC6U2NCmpPyW3Y2C&#10;SVfvd81Zby7Hzh1OuJ0mh89fpYaD9msBIlAb/sN/9LeO3AzeX+IP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xq+sMAAADbAAAADwAAAAAAAAAAAAAAAACYAgAAZHJzL2Rv&#10;d25yZXYueG1sUEsFBgAAAAAEAAQA9QAAAIgD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MRmcMA&#10;AADbAAAADwAAAGRycy9kb3ducmV2LnhtbESPQWvCQBSE7wX/w/IEb82mHmyNriKCqHhqtD0/ss9s&#10;aPZtyK4x8de7hUKPw8x8wyzXva1FR62vHCt4S1IQxIXTFZcKLufd6wcIH5A11o5JwUAe1qvRyxIz&#10;7e78SV0eShEh7DNUYEJoMil9YciiT1xDHL2ray2GKNtS6hbvEW5rOU3TmbRYcVww2NDWUPGT36yC&#10;psuHr42p59/D4dHtj6eh8Gmu1GTcbxYgAvXhP/zXPmgF03f4/RJ/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/MRmcMAAADbAAAADwAAAAAAAAAAAAAAAACYAgAAZHJzL2Rv&#10;d25yZXYueG1sUEsFBgAAAAAEAAQA9QAAAIgDAAAAAA=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hUUMEA&#10;AADbAAAADwAAAGRycy9kb3ducmV2LnhtbERPu27CMBTdK/EP1kXqBg6RgJJiIugDsRZYul3Ft0ma&#10;+DqNHTB/jwekjkfnvc6DacWFeldbVjCbJiCIC6trLhWcT5+TFxDOI2tsLZOCGznIN6OnNWbaXvmL&#10;LkdfihjCLkMFlfddJqUrKjLoprYjjtyP7Q36CPtS6h6vMdy0Mk2ShTRYc2yosKO3iormOBgFYXg/&#10;7Zcft+bvdyeXu3Q1H+bhW6nncdi+gvAU/L/44T5oBWkcG7/EHy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IVFDBAAAA2wAAAA8AAAAAAAAAAAAAAAAAmAIAAGRycy9kb3du&#10;cmV2LnhtbFBLBQYAAAAABAAEAPUAAACGAw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iFmMQA&#10;AADbAAAADwAAAGRycy9kb3ducmV2LnhtbESPT4vCMBTE78J+h/AWvGmqh0WrUcRl2RUEsf45P5tn&#10;W9q8lCZb67c3guBxmJnfMPNlZyrRUuMKywpGwwgEcWp1wZmC4+FnMAHhPLLGyjIpuJOD5eKjN8dY&#10;2xvvqU18JgKEXYwKcu/rWEqX5mTQDW1NHLyrbQz6IJtM6gZvAW4qOY6iL2mw4LCQY03rnNIy+TcK&#10;zrvrujz/bjfJfZ99XzanibXlVqn+Z7eagfDU+Xf41f7TCsZTeH4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4hZjEAAAA2wAAAA8AAAAAAAAAAAAAAAAAmAIAAGRycy9k&#10;b3ducmV2LnhtbFBLBQYAAAAABAAEAPUAAACJAw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rrTL8A&#10;AADbAAAADwAAAGRycy9kb3ducmV2LnhtbERPzWoCMRC+C32HMIXeNKsFK1ujSMXSm3btAwyb6WZp&#10;Mtluoq59+s5B8Pjx/S/XQ/DqTH1qIxuYTgpQxHW0LTcGvo678QJUysgWfWQycKUE69XDaImljRf+&#10;pHOVGyUhnEo04HLuSq1T7ShgmsSOWLjv2AfMAvtG2x4vEh68nhXFXAdsWRocdvTmqP6pTsHA8377&#10;7l08HavDCw9/fqF/r7u9MU+Pw+YVVKYh38U394cVn6yXL/ID9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6utMvwAAANsAAAAPAAAAAAAAAAAAAAAAAJgCAABkcnMvZG93bnJl&#10;di54bWxQSwUGAAAAAAQABAD1AAAAhAMAAAAA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5hD8QA&#10;AADbAAAADwAAAGRycy9kb3ducmV2LnhtbESPwWrDMBBE74X8g9hAL6WWY0MwjpUQAoH2UqjT0uti&#10;bSwn1spYSuz+fVUo9DjMzBum2s22F3cafedYwSpJQRA3TnfcKvg4HZ8LED4ga+wdk4Jv8rDbLh4q&#10;LLWb+J3udWhFhLAvUYEJYSil9I0hiz5xA3H0zm60GKIcW6lHnCLc9jJL07W02HFcMDjQwVBzrW9W&#10;QdZNhuo+fOXt65Mbisvb7fJJSj0u5/0GRKA5/If/2i9aQb6C3y/x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OYQ/EAAAA2wAAAA8AAAAAAAAAAAAAAAAAmAIAAGRycy9k&#10;b3ducmV2LnhtbFBLBQYAAAAABAAEAPUAAACJAwAAAAA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X4xsQA&#10;AADbAAAADwAAAGRycy9kb3ducmV2LnhtbESPT4vCMBTE78J+h/AWvNlUBZGuUXYXFhTtwT/s+dE8&#10;22rzUpuo1U9vBMHjMDO/YSaz1lTiQo0rLSvoRzEI4szqknMFu+1fbwzCeWSNlWVScCMHs+lHZ4KJ&#10;tlde02XjcxEg7BJUUHhfJ1K6rCCDLrI1cfD2tjHog2xyqRu8Brip5CCOR9JgyWGhwJp+C8qOm7NR&#10;sDic0vy2Xv7v09XqdL8v2z6lP0p1P9vvLxCeWv8Ov9pzrWA4gOeX8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F+MbEAAAA2wAAAA8AAAAAAAAAAAAAAAAAmAIAAGRycy9k&#10;b3ducmV2LnhtbFBLBQYAAAAABAAEAPUAAACJAwAAAAA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eposMA&#10;AADbAAAADwAAAGRycy9kb3ducmV2LnhtbESPQWsCMRSE7wX/Q3hCbzWrC0W2RhFREITaalmvj81z&#10;dzF5WZKo6783hUKPw8x8w8wWvTXiRj60jhWMRxkI4srplmsFP8fN2xREiMgajWNS8KAAi/ngZYaF&#10;dnf+ptsh1iJBOBSooImxK6QMVUMWw8h1xMk7O28xJulrqT3eE9waOcmyd2mx5bTQYEerhqrL4WoV&#10;TM3nfvc4m8yHr7KM1fpUHvOTUq/DfvkBIlIf/8N/7a1WkOfw+yX9A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eposMAAADbAAAADwAAAAAAAAAAAAAAAACYAgAAZHJzL2Rv&#10;d25yZXYueG1sUEsFBgAAAAAEAAQA9QAAAIgDAAAAAA=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p+rsUA&#10;AADbAAAADwAAAGRycy9kb3ducmV2LnhtbESPQUvDQBSE7wX/w/KE3tpNrBWJ3RYRhV4KtVXw+Mg+&#10;s8Hs25h9Jqm/vlsQPA4z8w2z2oy+UT11sQ5sIJ9noIjLYGuuDLwdX2b3oKIgW2wCk4ETRdisryYr&#10;LGwY+JX6g1QqQTgWaMCJtIXWsXTkMc5DS5y8z9B5lCS7StsOhwT3jb7Jsjvtsea04LClJ0fl1+HH&#10;G9iF51yk3L9/5Mtvdzwth7r/3RszvR4fH0AJjfIf/mtvrYHFLVy+pB+g12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2n6uxQAAANsAAAAPAAAAAAAAAAAAAAAAAJgCAABkcnMv&#10;ZG93bnJldi54bWxQSwUGAAAAAAQABAD1AAAAigM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6Qd8MA&#10;AADbAAAADwAAAGRycy9kb3ducmV2LnhtbESPQWvCQBSE7wX/w/IEL6VutNSG6CoqFJSCoLZ4fWSf&#10;SUj2bdhdNf57Vyj0OMzMN8xs0ZlGXMn5yrKC0TABQZxbXXGh4Of49ZaC8AFZY2OZFNzJw2Lee5lh&#10;pu2N93Q9hEJECPsMFZQhtJmUPi/JoB/aljh6Z+sMhihdIbXDW4SbRo6TZCINVhwXSmxpXVJeHy5G&#10;QcWn3Zbd73e9SXX9mn4mrlnVSg363XIKIlAX/sN/7Y1W8P4B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/6Qd8MAAADbAAAADwAAAAAAAAAAAAAAAACYAgAAZHJzL2Rv&#10;d25yZXYueG1sUEsFBgAAAAAEAAQA9QAAAIgDAAAAAA=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shlcQA&#10;AADbAAAADwAAAGRycy9kb3ducmV2LnhtbESPT2vCQBTE74LfYXkFb7qpYpDUVYog2p7800KPz+xr&#10;Esy+jburid++WxA8DjPzG2a+7EwtbuR8ZVnB6ygBQZxbXXGh4Ou4Hs5A+ICssbZMCu7kYbno9+aY&#10;advynm6HUIgIYZ+hgjKEJpPS5yUZ9CPbEEfv1zqDIUpXSO2wjXBTy3GSpNJgxXGhxIZWJeXnw9Uo&#10;SOvTh5907c95s26m5vN7d3KXnVKDl+79DUSgLjzDj/ZWK5ik8P8l/g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rIZXEAAAA2wAAAA8AAAAAAAAAAAAAAAAAmAIAAGRycy9k&#10;b3ducmV2LnhtbFBLBQYAAAAABAAEAPUAAACJAwAAAAA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nRk8QA&#10;AADbAAAADwAAAGRycy9kb3ducmV2LnhtbESPS2vDMBCE74X+B7GB3mrZDc3DjRxKIVDIqXEo9Lax&#10;tn7EWhlJSZx/XxUCOQ4z8w2zWo+mF2dyvrWsIEtSEMSV1S3XCvbl5nkBwgdkjb1lUnAlD+vi8WGF&#10;ubYX/qLzLtQiQtjnqKAJYcil9FVDBn1iB+Lo/VpnMETpaqkdXiLc9PIlTWfSYMtxocGBPhqqjruT&#10;UVCVHR5+0sN3tyyz0b9uXNeZrVJPk/H9DUSgMdzDt/anVjCdw/+X+AN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p0ZPEAAAA2wAAAA8AAAAAAAAAAAAAAAAAmAIAAGRycy9k&#10;b3ducmV2LnhtbFBLBQYAAAAABAAEAPUAAACJAwAAAAA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k978A&#10;AADbAAAADwAAAGRycy9kb3ducmV2LnhtbERPy4rCMBTdD/gP4QruxtQHItUoIgiKm6m6cHltbh/a&#10;3JQm1vr3ZjHg8nDey3VnKtFS40rLCkbDCARxanXJuYLLefc7B+E8ssbKMil4k4P1qvezxFjbFyfU&#10;nnwuQgi7GBUU3texlC4tyKAb2po4cJltDPoAm1zqBl8h3FRyHEUzabDk0FBgTduC0sfpaRTsHn/X&#10;dvu+HabJNG3ru8mOSZUpNeh3mwUIT53/iv/de61gEsaGL+EHyN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taT3vwAAANsAAAAPAAAAAAAAAAAAAAAAAJgCAABkcnMvZG93bnJl&#10;di54bWxQSwUGAAAAAAQABAD1AAAAhAMAAAAA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FRPsQA&#10;AADbAAAADwAAAGRycy9kb3ducmV2LnhtbESPwWrDMBBE74X+g9hCb43cFkriWA4h4FJyi+NLbhtp&#10;Y5tYK1dSE+fvo0Khx2Fm3jDFarKDuJAPvWMFr7MMBLF2pudWQbOvXuYgQkQ2ODgmBTcKsCofHwrM&#10;jbvyji51bEWCcMhRQRfjmEsZdEcWw8yNxMk7OW8xJulbaTxeE9wO8i3LPqTFntNChyNtOtLn+scq&#10;OO0O1e242H46vfaN66v6+6A3Sj0/TesliEhT/A//tb+MgvcF/H5JP0C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RUT7EAAAA2wAAAA8AAAAAAAAAAAAAAAAAmAIAAGRycy9k&#10;b3ducmV2LnhtbFBLBQYAAAAABAAEAPUAAACJAwAAAAA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a/4MAA&#10;AADbAAAADwAAAGRycy9kb3ducmV2LnhtbERP3WrCMBS+H/gO4Qx2MzRVhpVqFBGEsoFgtwc4NmdN&#10;aXNSkqjd2y8Xgpcf3/9mN9pe3MiH1rGC+SwDQVw73XKj4Of7OF2BCBFZY++YFPxRgN128rLBQrs7&#10;n+lWxUakEA4FKjAxDoWUoTZkMczcQJy4X+ctxgR9I7XHewq3vVxk2VJabDk1GBzoYKjuqqtVkH2d&#10;y8P70Z98V7WmK2W+zz8vSr29jvs1iEhjfIof7lIr+Ejr05f0A+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9a/4MAAAADbAAAADwAAAAAAAAAAAAAAAACYAgAAZHJzL2Rvd25y&#10;ZXYueG1sUEsFBgAAAAAEAAQA9QAAAIUDAAAA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mMsMQA&#10;AADbAAAADwAAAGRycy9kb3ducmV2LnhtbESPQWvCQBSE74X+h+UVeqsbSyka3QRpKW0PFYxBr8/s&#10;M1nMvg3ZVeO/dwuCx2FmvmHm+WBbcaLeG8cKxqMEBHHltOFaQbn+epmA8AFZY+uYFFzIQ549Pswx&#10;1e7MKzoVoRYRwj5FBU0IXSqlrxqy6EeuI47e3vUWQ5R9LXWP5wi3rXxNkndp0XBcaLCjj4aqQ3G0&#10;Cj6nW212v9/Sb0xXHkv6Wy7NVKnnp2ExAxFoCPfwrf2jFbyN4f9L/AEyu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JjLDEAAAA2wAAAA8AAAAAAAAAAAAAAAAAmAIAAGRycy9k&#10;b3ducmV2LnhtbFBLBQYAAAAABAAEAPUAAACJAwAAAAA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c1sUA&#10;AADbAAAADwAAAGRycy9kb3ducmV2LnhtbESPQWvCQBSE74X+h+UVetONolKiq0RBVHqqLbTentln&#10;Nph9G7LbJPrru4VCj8PMfMMsVr2tREuNLx0rGA0TEMS50yUXCj7et4MXED4ga6wck4IbeVgtHx8W&#10;mGrX8Ru1x1CICGGfogITQp1K6XNDFv3Q1cTRu7jGYoiyKaRusItwW8lxksykxZLjgsGaNoby6/Hb&#10;Kvi8n0z3dTq32W7r16+HS2b2006p56c+m4MI1If/8F97rxVMxvD7Jf4A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wRzWxQAAANsAAAAPAAAAAAAAAAAAAAAAAJgCAABkcnMv&#10;ZG93bnJldi54bWxQSwUGAAAAAAQABAD1AAAAigMAAAAA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Ylb8QA&#10;AADbAAAADwAAAGRycy9kb3ducmV2LnhtbESPT2vCQBTE74V+h+UVeqsbbRCJrmIFSy9F/EO8PrLP&#10;JJh9m2ZXs/32riB4HGbmN8xsEUwjrtS52rKC4SABQVxYXXOp4LBff0xAOI+ssbFMCv7JwWL++jLD&#10;TNuet3Td+VJECLsMFVTet5mUrqjIoBvYljh6J9sZ9FF2pdQd9hFuGjlKkrE0WHNcqLClVUXFeXcx&#10;CjgNRzmyMh1ffr+/NttT3v+FXKn3t7CcgvAU/DP8aP9oBekn3L/EHy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WJW/EAAAA2wAAAA8AAAAAAAAAAAAAAAAAmAIAAGRycy9k&#10;b3ducmV2LnhtbFBLBQYAAAAABAAEAPUAAACJAwAAAAA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FiOsQA&#10;AADbAAAADwAAAGRycy9kb3ducmV2LnhtbESPQWvCQBSE74L/YXmCF6kbS7CSZiMiNEh7sVHo9ZF9&#10;bkKzb0N21fTfdwsFj8PMfMPk29F24kaDbx0rWC0TEMS10y0bBefT29MGhA/IGjvHpOCHPGyL6STH&#10;TLs7f9KtCkZECPsMFTQh9JmUvm7Iol+6njh6FzdYDFEORuoB7xFuO/mcJGtpseW40GBP+4bq7+pq&#10;FVz3X2W5Xlza6v2lrNGU5iM9HZWaz8bdK4hAY3iE/9sHrSBN4e9L/AGy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BYjrEAAAA2wAAAA8AAAAAAAAAAAAAAAAAmAIAAGRycy9k&#10;b3ducmV2LnhtbFBLBQYAAAAABAAEAPUAAACJAwAAAAA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H1sMA&#10;AADbAAAADwAAAGRycy9kb3ducmV2LnhtbESPQWsCMRSE7wX/Q3hCbzVraUtZjSKCUCwUdEU9PjbP&#10;3ejmZUmi7v77Rij0OMx8M8x03tlG3MgH41jBeJSBIC6dNlwp2BWrl08QISJrbByTgp4CzGeDpynm&#10;2t15Q7dtrEQq4ZCjgjrGNpcylDVZDCPXEifv5LzFmKSvpPZ4T+W2ka9Z9iEtGk4LNba0rKm8bK9W&#10;wVs/NuZkXX+8+N1+XfwU+vB9Vup52C0mICJ18T/8R3/pxL3D40v6AXL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8H1sMAAADbAAAADwAAAAAAAAAAAAAAAACYAgAAZHJzL2Rv&#10;d25yZXYueG1sUEsFBgAAAAAEAAQA9QAAAIgDAAAAAA=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LeEsYA&#10;AADbAAAADwAAAGRycy9kb3ducmV2LnhtbESPQWvCQBSE74L/YXkFL1I3tiIldRWtVuyhlNqWXh/Z&#10;12ww+zZkNyb6612h4HGY+WaY2aKzpThS7QvHCsajBARx5nTBuYLvr9f7JxA+IGssHZOCE3lYzPu9&#10;GabatfxJx33IRSxhn6ICE0KVSukzQxb9yFXE0ftztcUQZZ1LXWMby20pH5JkKi0WHBcMVvRiKDvs&#10;G6tg8vZrV9Sumu3m592vzUdzflwPlRrcdctnEIG6cAv/0zsduSlcv8QfIO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TLeEsYAAADbAAAADwAAAAAAAAAAAAAAAACYAgAAZHJz&#10;L2Rvd25yZXYueG1sUEsFBgAAAAAEAAQA9QAAAIsDAAAAAA=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0vncQA&#10;AADbAAAADwAAAGRycy9kb3ducmV2LnhtbESPQWvCQBSE74L/YXlCL6IbrdSQuhERCu2lYFrx+si+&#10;ZhOzb0N2Nem/7xYKPQ4z8w2z24+2FXfqfe1YwWqZgCAuna65UvD58bJIQfiArLF1TAq+ycM+n052&#10;mGk38InuRahEhLDPUIEJocuk9KUhi37pOuLofbneYoiyr6TucYhw28p1kjxJizXHBYMdHQ2V1+Jm&#10;FazrwVDRhstj9TZ3Xdq835ozKfUwGw/PIAKN4T/8137VCjZb+P0Sf4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tL53EAAAA2wAAAA8AAAAAAAAAAAAAAAAAmAIAAGRycy9k&#10;b3ducmV2LnhtbFBLBQYAAAAABAAEAPUAAACJAw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KvdMMA&#10;AADbAAAADwAAAGRycy9kb3ducmV2LnhtbESPwYrCQAyG7wu+wxDB2zpVl0Wqo0hBEWTBVQ8eQye2&#10;1U6mdEbtvv3mIHgMf/4vX+bLztXqQW2oPBsYDRNQxLm3FRcGTsf15xRUiMgWa89k4I8CLBe9jzmm&#10;1j/5lx6HWCiBcEjRQBljk2od8pIchqFviCW7+NZhlLEttG3xKXBX63GSfGuHFcuFEhvKSspvh7sT&#10;DXs9X3cbf8PLcT8pdj/ZeX/PjBn0u9UMVKQuvpdf7a018CWy8osAQC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rKvdMMAAADbAAAADwAAAAAAAAAAAAAAAACYAgAAZHJzL2Rv&#10;d25yZXYueG1sUEsFBgAAAAAEAAQA9QAAAIgDAAAAAA=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DmYMIA&#10;AADbAAAADwAAAGRycy9kb3ducmV2LnhtbESPQYvCMBSE7wv+h/AEL4umiohWoxRBcI9WL94ezbOt&#10;Ni+libb66zeC4HGYmW+Y1aYzlXhQ40rLCsajCARxZnXJuYLTcTecg3AeWWNlmRQ8ycFm3ftZYaxt&#10;ywd6pD4XAcIuRgWF93UspcsKMuhGtiYO3sU2Bn2QTS51g22Am0pOomgmDZYcFgqsaVtQdkvvRsFk&#10;Xx7G88UuPSfHl5v+tb+YXEmpQb9LliA8df4b/rT3WsF0Ae8v4Q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YOZgwgAAANsAAAAPAAAAAAAAAAAAAAAAAJgCAABkcnMvZG93&#10;bnJldi54bWxQSwUGAAAAAAQABAD1AAAAhwMAAAAA&#10;" fillcolor="#005196" stroked="f"/>
                <v:rect id="Rectangle 51" o:spid="_x0000_s1075" style="position:absolute;left:4087;top:1166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PZIMAA&#10;AADbAAAADwAAAGRycy9kb3ducmV2LnhtbERPTYvCMBC9C/6HMIIX0VTZXbSaliII7tG6F29DM7bV&#10;ZlKaaKu/fnNY2OPjfe/SwTTiSZ2rLStYLiIQxIXVNZcKfs6H+RqE88gaG8uk4EUO0mQ82mGsbc8n&#10;eua+FCGEXYwKKu/bWEpXVGTQLWxLHLir7Qz6ALtS6g77EG4auYqiL2mw5tBQYUv7iop7/jAKVsf6&#10;tFxvDvklO7/dx3c/w+xGSk0nQ7YF4Wnw/+I/91Er+Azrw5fwA2Ty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YPZIMAAAADbAAAADwAAAAAAAAAAAAAAAACYAgAAZHJzL2Rvd25y&#10;ZXYueG1sUEsFBgAAAAAEAAQA9QAAAIUDAAAAAA==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GkNsUA&#10;AADbAAAADwAAAGRycy9kb3ducmV2LnhtbESPQWvCQBSE7wX/w/IEL0U3ESsaXYNtU/DSglE8P7PP&#10;JJh9G7Krpv++Wyj0OMzMN8w67U0j7tS52rKCeBKBIC6srrlUcDx8jBcgnEfW2FgmBd/kIN0MntaY&#10;aPvgPd1zX4oAYZeggsr7NpHSFRUZdBPbEgfvYjuDPsiulLrDR4CbRk6jaC4N1hwWKmzpraLimt+M&#10;gixbfpU3t3ufPZ/y8yX77N0sf1VqNOy3KxCeev8f/mvvtIKXGH6/hB8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MaQ2xQAAANsAAAAPAAAAAAAAAAAAAAAAAJgCAABkcnMv&#10;ZG93bnJldi54bWxQSwUGAAAAAAQABAD1AAAAigM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XjnsMA&#10;AADbAAAADwAAAGRycy9kb3ducmV2LnhtbESPS4sCMRCE7wv+h9CCtzWj6CKjUXwgCB6WVRG8NZOe&#10;B0464ySO47/fCILHoqq+omaL1pSiodoVlhUM+hEI4sTqgjMFp+P2ewLCeWSNpWVS8CQHi3nna4ax&#10;tg/+o+bgMxEg7GJUkHtfxVK6JCeDrm8r4uCltjbog6wzqWt8BLgp5TCKfqTBgsNCjhWtc0quh7tR&#10;cDlxul89U3+97Zp2shxtzr+8UarXbZdTEJ5a/wm/2zutYDyE15fw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XjnsMAAADbAAAADwAAAAAAAAAAAAAAAACYAgAAZHJzL2Rv&#10;d25yZXYueG1sUEsFBgAAAAAEAAQA9QAAAIgDAAAA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G6esQA&#10;AADbAAAADwAAAGRycy9kb3ducmV2LnhtbESPT2sCMRTE70K/Q3gFbzVr1Spbo1RB8KJS9WBvj83b&#10;P7h5WZKo67c3QsHjMDO/Yabz1tTiSs5XlhX0ewkI4szqigsFx8PqYwLCB2SNtWVScCcP89lbZ4qp&#10;tjf+pes+FCJC2KeooAyhSaX0WUkGfc82xNHLrTMYonSF1A5vEW5q+ZkkX9JgxXGhxIaWJWXn/cUo&#10;yA/DTbVduPHlROZeLPN83f7tlOq+tz/fIAK14RX+b6+1gtEAnl/iD5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unrEAAAA2wAAAA8AAAAAAAAAAAAAAAAAmAIAAGRycy9k&#10;b3ducmV2LnhtbFBLBQYAAAAABAAEAPUAAACJAwAAAAA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BCScQA&#10;AADbAAAADwAAAGRycy9kb3ducmV2LnhtbESPT4vCMBTE74LfITzBm6bKrn+qUXRB8LKHdhWvj+bZ&#10;VpuX0sRav/1mQdjjMDO/YdbbzlSipcaVlhVMxhEI4szqknMFp5/DaAHCeWSNlWVS8CIH202/t8ZY&#10;2ycn1KY+FwHCLkYFhfd1LKXLCjLoxrYmDt7VNgZ9kE0udYPPADeVnEbRTBosOSwUWNNXQdk9fRgF&#10;y+SctNP9ZXK9zRff59Tdb8tdpNRw0O1WIDx1/j/8bh+1gs8P+PsSf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QQknEAAAA2wAAAA8AAAAAAAAAAAAAAAAAmAIAAGRycy9k&#10;b3ducmV2LnhtbFBLBQYAAAAABAAEAPUAAACJAwAAAAA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Eg8YA&#10;AADbAAAADwAAAGRycy9kb3ducmV2LnhtbESPQWsCMRSE7wX/Q3iCt5pV0MrWKCKUCkWhaxV7e928&#10;7q5uXtYk1fXfm0Khx2FmvmGm89bU4kLOV5YVDPoJCOLc6ooLBR/bl8cJCB+QNdaWScGNPMxnnYcp&#10;ptpe+Z0uWShEhLBPUUEZQpNK6fOSDPq+bYij922dwRClK6R2eI1wU8thkoylwYrjQokNLUvKT9mP&#10;UfB5Pjy9vq2+jpvbbnxcH9q9q7OhUr1uu3gGEagN/+G/9korGI3g90v8AXJ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aEg8YAAADbAAAADwAAAAAAAAAAAAAAAACYAgAAZHJz&#10;L2Rvd25yZXYueG1sUEsFBgAAAAAEAAQA9QAAAIsD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VQvMQA&#10;AADbAAAADwAAAGRycy9kb3ducmV2LnhtbESPQWvCQBSE74X+h+UVeim6qdhQo6uUgiAUK0n1/sw+&#10;k8Xs25Ddmvjv3ULB4zAz3zCL1WAbcaHOG8cKXscJCOLSacOVgv3PevQOwgdkjY1jUnAlD6vl48MC&#10;M+16zulShEpECPsMFdQhtJmUvqzJoh+7ljh6J9dZDFF2ldQd9hFuGzlJklRaNBwXamzps6byXPxa&#10;Bcam66/vME2Lw9G85P1kttskW6Wen4aPOYhAQ7iH/9sbreAthb8v8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FULzEAAAA2wAAAA8AAAAAAAAAAAAAAAAAmAIAAGRycy9k&#10;b3ducmV2LnhtbFBLBQYAAAAABAAEAPUAAACJAw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9bj78A&#10;AADbAAAADwAAAGRycy9kb3ducmV2LnhtbESPzQrCMBCE74LvEFbwpqmCWqpRRBDEg+LPAyzN2lab&#10;TWmirW9vBMHjMDPfMItVa0rxotoVlhWMhhEI4tTqgjMF18t2EINwHlljaZkUvMnBatntLDDRtuET&#10;vc4+EwHCLkEFufdVIqVLczLohrYiDt7N1gZ9kHUmdY1NgJtSjqNoKg0WHBZyrGiTU/o4P42C57bV&#10;x+utytal25+KQ5PePcZK9Xvteg7CU+v/4V97pxVMZvD9En6AX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31uPvwAAANsAAAAPAAAAAAAAAAAAAAAAAJgCAABkcnMvZG93bnJl&#10;di54bWxQSwUGAAAAAAQABAD1AAAAhAM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f03b0A&#10;AADbAAAADwAAAGRycy9kb3ducmV2LnhtbERPyQrCMBC9C/5DGMGbpgouVKOIIAjiwe3gbWjGpthM&#10;ahO1/r05CB4fb58vG1uKF9W+cKxg0E9AEGdOF5wrOJ82vSkIH5A1lo5JwYc8LBft1hxT7d58oNcx&#10;5CKGsE9RgQmhSqX0mSGLvu8q4sjdXG0xRFjnUtf4juG2lMMkGUuLBccGgxWtDWX349Mq2OHl8Fxv&#10;9bW8fQaP3O4nZh8mSnU7zWoGIlAT/uKfe6sVjOLY+CX+ALn4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jf03b0AAADbAAAADwAAAAAAAAAAAAAAAACYAgAAZHJzL2Rvd25yZXYu&#10;eG1sUEsFBgAAAAAEAAQA9QAAAIIDAAAAAA=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pBMMYA&#10;AADbAAAADwAAAGRycy9kb3ducmV2LnhtbESPT2vCQBTE74LfYXlCb3VToWJTN1KUQlt6sGlAvT2y&#10;L38w+zZkNzF+e7dQ8DjMzG+Y9WY0jRioc7VlBU/zCARxbnXNpYLs9/1xBcJ5ZI2NZVJwJQebZDpZ&#10;Y6zthX9oSH0pAoRdjAoq79tYSpdXZNDNbUscvMJ2Bn2QXSl1h5cAN41cRNFSGqw5LFTY0rai/Jz2&#10;RsFp7I/R1+76uafdsTxkzXdxSJ1SD7Px7RWEp9Hfw//tD63g+QX+voQfIJ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2pBMMYAAADbAAAADwAAAAAAAAAAAAAAAACYAgAAZHJz&#10;L2Rvd25yZXYueG1sUEsFBgAAAAAEAAQA9QAAAIsDAAAAAA==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pQr70A&#10;AADbAAAADwAAAGRycy9kb3ducmV2LnhtbERPvQrCMBDeBd8hnOCmqQ6i1SgiCi4O1oLr0ZxttbmU&#10;JtXq05tBcPz4/lebzlTiSY0rLSuYjCMQxJnVJecK0sthNAfhPLLGyjIpeJODzbrfW2Gs7YvP9Ex8&#10;LkIIuxgVFN7XsZQuK8igG9uaOHA32xj0ATa51A2+Qrip5DSKZtJgyaGhwJp2BWWPpDUK7LWtq2hR&#10;7k+f9Jhc2vtj5yepUsNBt12C8NT5v/jnPmoFs7A+fAk/QK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4pQr70AAADbAAAADwAAAAAAAAAAAAAAAACYAgAAZHJzL2Rvd25yZXYu&#10;eG1sUEsFBgAAAAAEAAQA9QAAAIIDAAAAAA=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yVtsMA&#10;AADbAAAADwAAAGRycy9kb3ducmV2LnhtbESPwWrDMBBE74H+g9hCb7HsHkLjWgkmUJrSU5y058Xa&#10;WibWyliqY/fro0Igx2Fm3jDFdrKdGGnwrWMFWZKCIK6dbrlRcDq+LV9A+ICssXNMCmbysN08LArM&#10;tbvwgcYqNCJC2OeowITQ51L62pBFn7ieOHo/brAYohwaqQe8RLjt5HOarqTFluOCwZ52hupz9WsV&#10;9GM1f5WmW3/P+7/x/eNzrn1aKfX0OJWvIAJN4R6+tfdawSqD/y/xB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yVtsMAAADbAAAADwAAAAAAAAAAAAAAAACYAgAAZHJzL2Rv&#10;d25yZXYueG1sUEsFBgAAAAAEAAQA9QAAAIgDAAAAAA=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9cKMEA&#10;AADbAAAADwAAAGRycy9kb3ducmV2LnhtbESPzYrCQBCE78K+w9AL3nSiB3Wjo+wKigcv/jxAb6bz&#10;g5mekOlofHtHWNhjUVVfUatN72p1pzZUng1Mxgko4szbigsD18tutAAVBNli7ZkMPCnAZv0xWGFq&#10;/YNPdD9LoSKEQ4oGSpEm1TpkJTkMY98QRy/3rUOJsi20bfER4a7W0ySZaYcVx4USG9qWlN3OnTNw&#10;EvGTYn78zQkXX11e/9g99cYMP/vvJSihXv7Df+2DNTCbwvtL/AF6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fXCjBAAAA2wAAAA8AAAAAAAAAAAAAAAAAmAIAAGRycy9kb3du&#10;cmV2LnhtbFBLBQYAAAAABAAEAPUAAACGAwAAAAA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9mWcQA&#10;AADbAAAADwAAAGRycy9kb3ducmV2LnhtbESPQWsCMRSE74L/IbxCb5q1LSKrUYpQKC0U6op6fGye&#10;u9HNy5KkuvvvG0HwOMzMN8xi1dlGXMgH41jBZJyBIC6dNlwp2BYfoxmIEJE1No5JQU8BVsvhYIG5&#10;dlf+pcsmViJBOOSooI6xzaUMZU0Ww9i1xMk7Om8xJukrqT1eE9w28iXLptKi4bRQY0vrmsrz5s8q&#10;eOsnxhyt6w9nv919FT+F3n+flHp+6t7nICJ18RG+tz+1gukr3L6kH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7/ZlnEAAAA2wAAAA8AAAAAAAAAAAAAAAAAmAIAAGRycy9k&#10;b3ducmV2LnhtbFBLBQYAAAAABAAEAPUAAACJAwAAAAA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Fq+MIA&#10;AADbAAAADwAAAGRycy9kb3ducmV2LnhtbESPQWvCQBSE70L/w/IKvenG0oqkriJCoVAvRr2/Zp9J&#10;SPZtzD5N/PduQfA4zMw3zGI1uEZdqQuVZwPTSQKKOPe24sLAYf89noMKgmyx8UwGbhRgtXwZLTC1&#10;vucdXTMpVIRwSNFAKdKmWoe8JIdh4lvi6J1851Ci7AptO+wj3DX6PUlm2mHFcaHEljYl5XV2cQbq&#10;z7/zVn6Hut+2hfC+Oma7y9SYt9dh/QVKaJBn+NH+sQZmH/D/Jf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MWr4wgAAANsAAAAPAAAAAAAAAAAAAAAAAJgCAABkcnMvZG93&#10;bnJldi54bWxQSwUGAAAAAAQABAD1AAAAhwMAAAAA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NkQMIA&#10;AADbAAAADwAAAGRycy9kb3ducmV2LnhtbESPS4vCMBSF98L8h3AFd5qqaKUaZRiY0dn5QreX5toU&#10;m5vSZLT+ezMguDycx8dZrFpbiRs1vnSsYDhIQBDnTpdcKDgevvszED4ga6wck4IHeVgtPzoLzLS7&#10;845u+1CIOMI+QwUmhDqT0ueGLPqBq4mjd3GNxRBlU0jd4D2O20qOkmQqLZYcCQZr+jKUX/d/NkLK&#10;2fV8SSfV7/hkkvQnPW3XbqRUr9t+zkEEasM7/GpvtILpBP6/xB8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c2RAwgAAANsAAAAPAAAAAAAAAAAAAAAAAJgCAABkcnMvZG93&#10;bnJldi54bWxQSwUGAAAAAAQABAD1AAAAhwM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EPCsQA&#10;AADbAAAADwAAAGRycy9kb3ducmV2LnhtbESPQWsCMRSE7wX/Q3gFb5ptkdVujSJVQYQe1ELx9ti8&#10;bpZuXkISdfvvG6HQ4zAz3zDzZW87caUQW8cKnsYFCOLa6ZYbBR+n7WgGIiZkjZ1jUvBDEZaLwcMc&#10;K+1ufKDrMTUiQzhWqMCk5CspY23IYhw7T5y9LxcspixDI3XAW4bbTj4XRSkttpwXDHp6M1R/Hy9W&#10;wbudbtbrl32x8+bzHNzkXPYTr9TwsV+9gkjUp//wX3unFZQl3L/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xDwrEAAAA2wAAAA8AAAAAAAAAAAAAAAAAmAIAAGRycy9k&#10;b3ducmV2LnhtbFBLBQYAAAAABAAEAPUAAACJAwAAAAA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aL6cQA&#10;AADbAAAADwAAAGRycy9kb3ducmV2LnhtbESPQWuDQBSE74H+h+UVcgl1TSjW2GyCBALJUe2lt4f7&#10;orbuW3G30fbXZwuFHoeZ+YbZHWbTixuNrrOsYB3FIIhrqztuFLxVp6cUhPPIGnvLpOCbHBz2D4sd&#10;ZtpOXNCt9I0IEHYZKmi9HzIpXd2SQRfZgTh4Vzsa9EGOjdQjTgFuermJ40Qa7DgstDjQsaX6s/wy&#10;Cjbnrlin21P5nlc/7vkyrTD/IKWWj3P+CsLT7P/Df+2zVpC8wO+X8AP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Gi+nEAAAA2wAAAA8AAAAAAAAAAAAAAAAAmAIAAGRycy9k&#10;b3ducmV2LnhtbFBLBQYAAAAABAAEAPUAAACJAwAAAAA=&#10;" fillcolor="#005196" stroked="f"/>
                <v:rect id="Rectangle 69" o:spid="_x0000_s1093" style="position:absolute;left:10558;top:4118;width:86;height:8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kfm8EA&#10;AADbAAAADwAAAGRycy9kb3ducmV2LnhtbERPTWuDQBC9B/Iflgn0EuqaUMTabIIEBHtUe+ltcKdq&#10;686Ku4m2v757KPT4eN+ny2pGcafZDZYVHKIYBHFr9cCdgremeExBOI+scbRMCr7JweW83Zww03bh&#10;iu6170QIYZehgt77KZPStT0ZdJGdiAP3YWeDPsC5k3rGJYSbUR7jOJEGBw4NPU507an9qm9GwbEc&#10;qkP6XNTvefPjnl6XPeafpNTDbs1fQHha/b/4z11qBUkYG76EHyD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ZH5vBAAAA2wAAAA8AAAAAAAAAAAAAAAAAmAIAAGRycy9kb3du&#10;cmV2LnhtbFBLBQYAAAAABAAEAPUAAACGAwAAAAA=&#10;" fillcolor="#005196" stroked="f"/>
                <w10:wrap anchorx="page"/>
              </v:group>
            </w:pict>
          </mc:Fallback>
        </mc:AlternateContent>
      </w:r>
    </w:p>
    <w:p w:rsidR="00FC79FA" w:rsidRPr="00FC79FA" w:rsidRDefault="00FC79FA" w:rsidP="00262A01">
      <w:pPr>
        <w:spacing w:after="120"/>
        <w:ind w:left="-709" w:right="-143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C79FA">
        <w:rPr>
          <w:rFonts w:asciiTheme="majorHAnsi" w:hAnsiTheme="majorHAnsi" w:cstheme="majorHAnsi"/>
          <w:b/>
          <w:sz w:val="32"/>
          <w:szCs w:val="32"/>
        </w:rPr>
        <w:t>ĐẠI HỌC QUỐC GIA T</w:t>
      </w:r>
      <w:r w:rsidR="00895AF1" w:rsidRPr="00895AF1">
        <w:rPr>
          <w:rFonts w:asciiTheme="majorHAnsi" w:hAnsiTheme="majorHAnsi" w:cstheme="majorHAnsi"/>
          <w:b/>
          <w:sz w:val="32"/>
          <w:szCs w:val="32"/>
        </w:rPr>
        <w:t xml:space="preserve">HÀNH </w:t>
      </w:r>
      <w:r w:rsidRPr="00FC79FA">
        <w:rPr>
          <w:rFonts w:asciiTheme="majorHAnsi" w:hAnsiTheme="majorHAnsi" w:cstheme="majorHAnsi"/>
          <w:b/>
          <w:sz w:val="32"/>
          <w:szCs w:val="32"/>
        </w:rPr>
        <w:t>P</w:t>
      </w:r>
      <w:r w:rsidR="00895AF1" w:rsidRPr="00895AF1">
        <w:rPr>
          <w:rFonts w:asciiTheme="majorHAnsi" w:hAnsiTheme="majorHAnsi" w:cstheme="majorHAnsi"/>
          <w:b/>
          <w:sz w:val="32"/>
          <w:szCs w:val="32"/>
        </w:rPr>
        <w:t>HỐ</w:t>
      </w:r>
      <w:r w:rsidRPr="00FC79FA">
        <w:rPr>
          <w:rFonts w:asciiTheme="majorHAnsi" w:hAnsiTheme="majorHAnsi" w:cstheme="majorHAnsi"/>
          <w:b/>
          <w:sz w:val="32"/>
          <w:szCs w:val="32"/>
        </w:rPr>
        <w:t xml:space="preserve"> HỒ CHÍ MINH</w:t>
      </w:r>
    </w:p>
    <w:p w:rsidR="00FC79FA" w:rsidRPr="00FC79FA" w:rsidRDefault="00FC79FA" w:rsidP="00262A01">
      <w:pPr>
        <w:spacing w:after="120"/>
        <w:ind w:left="-709" w:right="-143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C79FA">
        <w:rPr>
          <w:rFonts w:asciiTheme="majorHAnsi" w:hAnsiTheme="majorHAnsi" w:cstheme="majorHAnsi"/>
          <w:b/>
          <w:sz w:val="32"/>
          <w:szCs w:val="32"/>
        </w:rPr>
        <w:t>TRƯỜNG ĐẠI HỌC BÁCH KHOA</w:t>
      </w:r>
    </w:p>
    <w:p w:rsidR="00FC79FA" w:rsidRDefault="00FC79FA" w:rsidP="00262A01">
      <w:pPr>
        <w:spacing w:after="120"/>
        <w:ind w:left="-709" w:right="-143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C79FA">
        <w:rPr>
          <w:rFonts w:asciiTheme="majorHAnsi" w:hAnsiTheme="majorHAnsi" w:cstheme="majorHAnsi"/>
          <w:b/>
          <w:sz w:val="32"/>
          <w:szCs w:val="32"/>
        </w:rPr>
        <w:t>KHOA KỸ THUẬT HOÁ HỌC</w:t>
      </w:r>
    </w:p>
    <w:p w:rsidR="00FC79FA" w:rsidRPr="00584542" w:rsidRDefault="00FC79FA" w:rsidP="00262A01">
      <w:pPr>
        <w:spacing w:after="120"/>
        <w:ind w:left="-709" w:right="-143"/>
        <w:jc w:val="center"/>
        <w:rPr>
          <w:rFonts w:asciiTheme="majorHAnsi" w:hAnsiTheme="majorHAnsi" w:cstheme="majorHAnsi"/>
          <w:b/>
          <w:sz w:val="18"/>
          <w:szCs w:val="18"/>
        </w:rPr>
      </w:pPr>
    </w:p>
    <w:p w:rsidR="00FC79FA" w:rsidRPr="00584542" w:rsidRDefault="00FC79FA" w:rsidP="00262A01">
      <w:pPr>
        <w:spacing w:after="120"/>
        <w:ind w:left="-709" w:right="-143"/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b/>
          <w:bCs/>
          <w:noProof/>
          <w:lang w:eastAsia="vi-VN"/>
        </w:rPr>
        <w:drawing>
          <wp:anchor distT="0" distB="0" distL="114300" distR="114300" simplePos="0" relativeHeight="251659264" behindDoc="1" locked="0" layoutInCell="1" allowOverlap="1" wp14:anchorId="77120713" wp14:editId="09A666A8">
            <wp:simplePos x="0" y="0"/>
            <wp:positionH relativeFrom="margin">
              <wp:align>center</wp:align>
            </wp:positionH>
            <wp:positionV relativeFrom="paragraph">
              <wp:posOffset>85217</wp:posOffset>
            </wp:positionV>
            <wp:extent cx="2680537" cy="2507226"/>
            <wp:effectExtent l="0" t="0" r="5715" b="7620"/>
            <wp:wrapNone/>
            <wp:docPr id="69" name="Picture 69" descr="logo-dai-hoc-bach-khoa-tphcm-thietke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dai-hoc-bach-khoa-tphcm-thietkelog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537" cy="250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sz w:val="32"/>
          <w:szCs w:val="32"/>
          <w:lang w:val="en-US"/>
        </w:rPr>
        <w:sym w:font="Wingdings" w:char="F097"/>
      </w:r>
      <w:r w:rsidRPr="00FC79FA">
        <w:rPr>
          <w:rFonts w:asciiTheme="majorHAnsi" w:hAnsiTheme="majorHAnsi" w:cstheme="majorHAnsi"/>
          <w:b/>
          <w:sz w:val="32"/>
          <w:szCs w:val="32"/>
        </w:rPr>
        <w:t>™</w:t>
      </w:r>
      <w:r>
        <w:rPr>
          <w:rFonts w:asciiTheme="majorHAnsi" w:hAnsiTheme="majorHAnsi" w:cstheme="majorHAnsi"/>
          <w:b/>
          <w:sz w:val="32"/>
          <w:szCs w:val="32"/>
          <w:lang w:val="en-US"/>
        </w:rPr>
        <w:sym w:font="Wingdings" w:char="F033"/>
      </w:r>
      <w:r>
        <w:rPr>
          <w:rFonts w:asciiTheme="majorHAnsi" w:hAnsiTheme="majorHAnsi" w:cstheme="majorHAnsi"/>
          <w:b/>
          <w:sz w:val="32"/>
          <w:szCs w:val="32"/>
        </w:rPr>
        <w:t>™</w:t>
      </w:r>
      <w:r>
        <w:rPr>
          <w:rFonts w:asciiTheme="majorHAnsi" w:hAnsiTheme="majorHAnsi" w:cstheme="majorHAnsi"/>
          <w:b/>
          <w:sz w:val="32"/>
          <w:szCs w:val="32"/>
          <w:lang w:val="en-US"/>
        </w:rPr>
        <w:sym w:font="Wingdings" w:char="F096"/>
      </w:r>
    </w:p>
    <w:p w:rsidR="00FC79FA" w:rsidRPr="00584542" w:rsidRDefault="00FC79FA" w:rsidP="00262A01">
      <w:pPr>
        <w:spacing w:after="120"/>
        <w:ind w:left="-709" w:right="-143"/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FC79FA" w:rsidRPr="00584542" w:rsidRDefault="00FC79FA" w:rsidP="00262A01">
      <w:pPr>
        <w:spacing w:after="120"/>
        <w:ind w:left="-709" w:right="-143"/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FC79FA" w:rsidRPr="00584542" w:rsidRDefault="00FC79FA" w:rsidP="00262A01">
      <w:pPr>
        <w:spacing w:after="120"/>
        <w:ind w:left="-709" w:right="-143"/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FC79FA" w:rsidRPr="00584542" w:rsidRDefault="00FC79FA" w:rsidP="00262A01">
      <w:pPr>
        <w:spacing w:after="120"/>
        <w:ind w:left="-709" w:right="-143"/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FC79FA" w:rsidRPr="00584542" w:rsidRDefault="00FC79FA" w:rsidP="00262A01">
      <w:pPr>
        <w:spacing w:after="120"/>
        <w:ind w:left="-709" w:right="-143"/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FC79FA" w:rsidRPr="00584542" w:rsidRDefault="00FC79FA" w:rsidP="00262A01">
      <w:pPr>
        <w:spacing w:after="120"/>
        <w:ind w:left="-709" w:right="-143"/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FC79FA" w:rsidRDefault="00FC79FA" w:rsidP="00262A01">
      <w:pPr>
        <w:spacing w:after="120"/>
        <w:ind w:left="-709" w:right="-143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FC79FA" w:rsidRPr="00FC79FA" w:rsidRDefault="00FC79FA" w:rsidP="00262A01">
      <w:pPr>
        <w:spacing w:after="120"/>
        <w:ind w:left="-709" w:right="-143"/>
        <w:jc w:val="center"/>
        <w:rPr>
          <w:rFonts w:asciiTheme="majorHAnsi" w:hAnsiTheme="majorHAnsi" w:cstheme="majorHAnsi"/>
          <w:b/>
          <w:color w:val="FF0000"/>
          <w:sz w:val="86"/>
          <w:szCs w:val="86"/>
        </w:rPr>
      </w:pPr>
      <w:r w:rsidRPr="00FC79FA">
        <w:rPr>
          <w:rFonts w:asciiTheme="majorHAnsi" w:hAnsiTheme="majorHAnsi" w:cstheme="majorHAnsi"/>
          <w:b/>
          <w:color w:val="FF0000"/>
          <w:sz w:val="86"/>
          <w:szCs w:val="86"/>
        </w:rPr>
        <w:t xml:space="preserve">BÁO CÁO BÀI TẬP LỚN </w:t>
      </w:r>
    </w:p>
    <w:p w:rsidR="00FC79FA" w:rsidRPr="00FC79FA" w:rsidRDefault="00FC79FA" w:rsidP="00262A01">
      <w:pPr>
        <w:spacing w:after="120"/>
        <w:ind w:left="-709" w:right="-143"/>
        <w:jc w:val="center"/>
        <w:rPr>
          <w:rFonts w:asciiTheme="majorHAnsi" w:hAnsiTheme="majorHAnsi" w:cstheme="majorHAnsi"/>
          <w:b/>
          <w:color w:val="FF0000"/>
          <w:sz w:val="90"/>
          <w:szCs w:val="90"/>
        </w:rPr>
      </w:pPr>
      <w:r w:rsidRPr="00FC79FA">
        <w:rPr>
          <w:rFonts w:asciiTheme="majorHAnsi" w:hAnsiTheme="majorHAnsi" w:cstheme="majorHAnsi"/>
          <w:b/>
          <w:color w:val="FF0000"/>
          <w:sz w:val="86"/>
          <w:szCs w:val="86"/>
        </w:rPr>
        <w:t>VẬT LÍ A1</w:t>
      </w:r>
    </w:p>
    <w:p w:rsidR="00FC79FA" w:rsidRPr="00895AF1" w:rsidRDefault="00FC79FA" w:rsidP="00262A01">
      <w:pPr>
        <w:tabs>
          <w:tab w:val="left" w:pos="10065"/>
        </w:tabs>
        <w:spacing w:after="120"/>
        <w:ind w:left="-709" w:right="-143"/>
        <w:jc w:val="both"/>
        <w:rPr>
          <w:rFonts w:asciiTheme="majorHAnsi" w:hAnsiTheme="majorHAnsi" w:cstheme="majorHAnsi"/>
          <w:b/>
          <w:color w:val="2E74B5" w:themeColor="accent1" w:themeShade="BF"/>
          <w:sz w:val="40"/>
          <w:szCs w:val="40"/>
          <w:u w:val="single"/>
        </w:rPr>
      </w:pPr>
    </w:p>
    <w:p w:rsidR="00FC79FA" w:rsidRPr="00895AF1" w:rsidRDefault="00FC79FA" w:rsidP="00262A01">
      <w:pPr>
        <w:tabs>
          <w:tab w:val="left" w:pos="10065"/>
        </w:tabs>
        <w:spacing w:after="120"/>
        <w:ind w:left="-709" w:right="-143"/>
        <w:jc w:val="both"/>
        <w:rPr>
          <w:rFonts w:asciiTheme="majorHAnsi" w:hAnsiTheme="majorHAnsi" w:cstheme="majorHAnsi"/>
          <w:b/>
          <w:sz w:val="50"/>
          <w:szCs w:val="50"/>
        </w:rPr>
      </w:pPr>
      <w:r w:rsidRPr="00895AF1">
        <w:rPr>
          <w:rFonts w:asciiTheme="majorHAnsi" w:hAnsiTheme="majorHAnsi" w:cstheme="majorHAnsi"/>
          <w:b/>
          <w:sz w:val="50"/>
          <w:szCs w:val="50"/>
          <w:u w:val="single"/>
        </w:rPr>
        <w:t>ĐỀ TÀI:</w:t>
      </w:r>
      <w:r w:rsidRPr="00895AF1">
        <w:rPr>
          <w:rFonts w:asciiTheme="majorHAnsi" w:hAnsiTheme="majorHAnsi" w:cstheme="majorHAnsi"/>
          <w:b/>
          <w:sz w:val="50"/>
          <w:szCs w:val="50"/>
        </w:rPr>
        <w:t xml:space="preserve"> Xác định lực tương tác tĩnh điện giữa các điện tích điểm trong chân không</w:t>
      </w:r>
    </w:p>
    <w:p w:rsidR="00895AF1" w:rsidRPr="00262A01" w:rsidRDefault="00895AF1" w:rsidP="00262A01">
      <w:pPr>
        <w:tabs>
          <w:tab w:val="left" w:pos="10065"/>
        </w:tabs>
        <w:spacing w:after="120"/>
        <w:ind w:left="-709" w:right="-143"/>
        <w:jc w:val="center"/>
        <w:rPr>
          <w:rFonts w:asciiTheme="majorHAnsi" w:hAnsiTheme="majorHAnsi" w:cstheme="majorHAnsi"/>
          <w:b/>
          <w:sz w:val="16"/>
          <w:szCs w:val="16"/>
        </w:rPr>
      </w:pPr>
    </w:p>
    <w:p w:rsidR="00FC79FA" w:rsidRPr="00895AF1" w:rsidRDefault="00FC79FA" w:rsidP="00262A01">
      <w:pPr>
        <w:tabs>
          <w:tab w:val="left" w:pos="10065"/>
        </w:tabs>
        <w:spacing w:after="0" w:line="240" w:lineRule="auto"/>
        <w:ind w:left="-709" w:right="-142"/>
        <w:jc w:val="center"/>
        <w:rPr>
          <w:rFonts w:asciiTheme="majorHAnsi" w:hAnsiTheme="majorHAnsi" w:cstheme="majorHAnsi"/>
          <w:sz w:val="50"/>
          <w:szCs w:val="50"/>
        </w:rPr>
      </w:pPr>
      <w:r w:rsidRPr="00895AF1">
        <w:rPr>
          <w:rFonts w:asciiTheme="majorHAnsi" w:hAnsiTheme="majorHAnsi" w:cstheme="majorHAnsi"/>
          <w:sz w:val="50"/>
          <w:szCs w:val="50"/>
        </w:rPr>
        <w:t>GVHD: Ngô Thị Minh Hiền</w:t>
      </w:r>
    </w:p>
    <w:p w:rsidR="00FC79FA" w:rsidRPr="00895AF1" w:rsidRDefault="00FC79FA" w:rsidP="00262A01">
      <w:pPr>
        <w:tabs>
          <w:tab w:val="left" w:pos="10065"/>
        </w:tabs>
        <w:spacing w:after="0" w:line="240" w:lineRule="auto"/>
        <w:ind w:left="-709" w:right="-142"/>
        <w:jc w:val="center"/>
        <w:rPr>
          <w:rFonts w:asciiTheme="majorHAnsi" w:hAnsiTheme="majorHAnsi" w:cstheme="majorHAnsi"/>
          <w:sz w:val="50"/>
          <w:szCs w:val="50"/>
        </w:rPr>
      </w:pPr>
      <w:r w:rsidRPr="00895AF1">
        <w:rPr>
          <w:rFonts w:asciiTheme="majorHAnsi" w:hAnsiTheme="majorHAnsi" w:cstheme="majorHAnsi"/>
          <w:sz w:val="50"/>
          <w:szCs w:val="50"/>
        </w:rPr>
        <w:t>LỚP: L25-HC17HOA3</w:t>
      </w:r>
    </w:p>
    <w:p w:rsidR="00262A01" w:rsidRPr="00262A01" w:rsidRDefault="00FC79FA" w:rsidP="00262A01">
      <w:pPr>
        <w:tabs>
          <w:tab w:val="left" w:pos="10065"/>
        </w:tabs>
        <w:spacing w:after="0" w:line="360" w:lineRule="auto"/>
        <w:ind w:left="-709" w:right="-142"/>
        <w:jc w:val="center"/>
        <w:rPr>
          <w:rFonts w:asciiTheme="majorHAnsi" w:hAnsiTheme="majorHAnsi" w:cstheme="majorHAnsi"/>
          <w:sz w:val="50"/>
          <w:szCs w:val="50"/>
        </w:rPr>
      </w:pPr>
      <w:r w:rsidRPr="00895AF1">
        <w:rPr>
          <w:rFonts w:asciiTheme="majorHAnsi" w:hAnsiTheme="majorHAnsi" w:cstheme="majorHAnsi"/>
          <w:sz w:val="50"/>
          <w:szCs w:val="50"/>
        </w:rPr>
        <w:t xml:space="preserve">NHÓM: 4 </w:t>
      </w:r>
      <w:r w:rsidRPr="00584542">
        <w:rPr>
          <w:rFonts w:asciiTheme="majorHAnsi" w:hAnsiTheme="majorHAnsi" w:cstheme="majorHAnsi"/>
          <w:sz w:val="50"/>
          <w:szCs w:val="50"/>
        </w:rPr>
        <w:t>matlab</w:t>
      </w:r>
    </w:p>
    <w:p w:rsidR="00FC79FA" w:rsidRPr="00584542" w:rsidRDefault="00FC79FA" w:rsidP="00262A01">
      <w:pPr>
        <w:tabs>
          <w:tab w:val="left" w:pos="10065"/>
        </w:tabs>
        <w:spacing w:after="120" w:line="360" w:lineRule="auto"/>
        <w:ind w:left="-709" w:right="-143"/>
        <w:jc w:val="center"/>
        <w:rPr>
          <w:rFonts w:asciiTheme="majorHAnsi" w:hAnsiTheme="majorHAnsi" w:cstheme="majorHAnsi"/>
          <w:sz w:val="32"/>
          <w:szCs w:val="32"/>
        </w:rPr>
      </w:pPr>
      <w:r w:rsidRPr="00584542">
        <w:rPr>
          <w:rFonts w:asciiTheme="majorHAnsi" w:hAnsiTheme="majorHAnsi" w:cstheme="majorHAnsi"/>
          <w:sz w:val="32"/>
          <w:szCs w:val="32"/>
        </w:rPr>
        <w:t>TP HCM, 21/12/2016</w:t>
      </w:r>
    </w:p>
    <w:p w:rsidR="00895AF1" w:rsidRPr="00895AF1" w:rsidRDefault="00895AF1" w:rsidP="00262A01">
      <w:pPr>
        <w:ind w:left="-567" w:right="-143"/>
        <w:jc w:val="center"/>
      </w:pPr>
      <w:r>
        <w:br w:type="page"/>
      </w:r>
      <w:r w:rsidRPr="00FC79FA">
        <w:rPr>
          <w:rFonts w:asciiTheme="majorHAnsi" w:hAnsiTheme="majorHAnsi" w:cstheme="majorHAnsi"/>
          <w:b/>
          <w:sz w:val="32"/>
          <w:szCs w:val="32"/>
        </w:rPr>
        <w:lastRenderedPageBreak/>
        <w:t>ĐẠI HỌC QUỐC GIA T</w:t>
      </w:r>
      <w:r w:rsidRPr="00895AF1">
        <w:rPr>
          <w:rFonts w:asciiTheme="majorHAnsi" w:hAnsiTheme="majorHAnsi" w:cstheme="majorHAnsi"/>
          <w:b/>
          <w:sz w:val="32"/>
          <w:szCs w:val="32"/>
        </w:rPr>
        <w:t xml:space="preserve">HÀNH </w:t>
      </w:r>
      <w:r w:rsidRPr="00FC79FA">
        <w:rPr>
          <w:rFonts w:asciiTheme="majorHAnsi" w:hAnsiTheme="majorHAnsi" w:cstheme="majorHAnsi"/>
          <w:b/>
          <w:sz w:val="32"/>
          <w:szCs w:val="32"/>
        </w:rPr>
        <w:t>P</w:t>
      </w:r>
      <w:r w:rsidRPr="00895AF1">
        <w:rPr>
          <w:rFonts w:asciiTheme="majorHAnsi" w:hAnsiTheme="majorHAnsi" w:cstheme="majorHAnsi"/>
          <w:b/>
          <w:sz w:val="32"/>
          <w:szCs w:val="32"/>
        </w:rPr>
        <w:t>HỐ</w:t>
      </w:r>
      <w:r w:rsidRPr="00FC79FA">
        <w:rPr>
          <w:rFonts w:asciiTheme="majorHAnsi" w:hAnsiTheme="majorHAnsi" w:cstheme="majorHAnsi"/>
          <w:b/>
          <w:sz w:val="32"/>
          <w:szCs w:val="32"/>
        </w:rPr>
        <w:t xml:space="preserve"> HỒ CHÍ MINH</w:t>
      </w:r>
    </w:p>
    <w:p w:rsidR="00895AF1" w:rsidRPr="00FC79FA" w:rsidRDefault="00895AF1" w:rsidP="00262A01">
      <w:pPr>
        <w:spacing w:after="120"/>
        <w:ind w:left="-567" w:right="-143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C79FA">
        <w:rPr>
          <w:rFonts w:asciiTheme="majorHAnsi" w:hAnsiTheme="majorHAnsi" w:cstheme="majorHAnsi"/>
          <w:b/>
          <w:sz w:val="32"/>
          <w:szCs w:val="32"/>
        </w:rPr>
        <w:t>TRƯỜNG ĐẠI HỌC BÁCH KHOA</w:t>
      </w:r>
    </w:p>
    <w:p w:rsidR="00895AF1" w:rsidRDefault="00895AF1" w:rsidP="00262A01">
      <w:pPr>
        <w:spacing w:after="120"/>
        <w:ind w:left="-567" w:right="-143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C79FA">
        <w:rPr>
          <w:rFonts w:asciiTheme="majorHAnsi" w:hAnsiTheme="majorHAnsi" w:cstheme="majorHAnsi"/>
          <w:b/>
          <w:sz w:val="32"/>
          <w:szCs w:val="32"/>
        </w:rPr>
        <w:t>KHOA KỸ THUẬT HOÁ HỌC</w:t>
      </w:r>
    </w:p>
    <w:p w:rsidR="00895AF1" w:rsidRPr="00895AF1" w:rsidRDefault="00895AF1" w:rsidP="00262A01">
      <w:pPr>
        <w:spacing w:after="120"/>
        <w:ind w:left="-567" w:right="-143"/>
        <w:jc w:val="center"/>
        <w:rPr>
          <w:rFonts w:asciiTheme="majorHAnsi" w:hAnsiTheme="majorHAnsi" w:cstheme="majorHAnsi"/>
          <w:b/>
          <w:sz w:val="18"/>
          <w:szCs w:val="18"/>
        </w:rPr>
      </w:pPr>
    </w:p>
    <w:p w:rsidR="00895AF1" w:rsidRPr="00584542" w:rsidRDefault="00895AF1" w:rsidP="00262A01">
      <w:pPr>
        <w:spacing w:after="120"/>
        <w:ind w:left="-567" w:right="-143"/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b/>
          <w:bCs/>
          <w:noProof/>
          <w:lang w:eastAsia="vi-VN"/>
        </w:rPr>
        <w:drawing>
          <wp:anchor distT="0" distB="0" distL="114300" distR="114300" simplePos="0" relativeHeight="251661312" behindDoc="1" locked="0" layoutInCell="1" allowOverlap="1" wp14:anchorId="115A7207" wp14:editId="55D52A51">
            <wp:simplePos x="0" y="0"/>
            <wp:positionH relativeFrom="margin">
              <wp:align>center</wp:align>
            </wp:positionH>
            <wp:positionV relativeFrom="paragraph">
              <wp:posOffset>85217</wp:posOffset>
            </wp:positionV>
            <wp:extent cx="2680537" cy="2507226"/>
            <wp:effectExtent l="0" t="0" r="5715" b="7620"/>
            <wp:wrapNone/>
            <wp:docPr id="70" name="Picture 70" descr="logo-dai-hoc-bach-khoa-tphcm-thietke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dai-hoc-bach-khoa-tphcm-thietkelog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537" cy="250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sz w:val="32"/>
          <w:szCs w:val="32"/>
          <w:lang w:val="en-US"/>
        </w:rPr>
        <w:sym w:font="Wingdings" w:char="F097"/>
      </w:r>
      <w:r w:rsidRPr="00FC79FA">
        <w:rPr>
          <w:rFonts w:asciiTheme="majorHAnsi" w:hAnsiTheme="majorHAnsi" w:cstheme="majorHAnsi"/>
          <w:b/>
          <w:sz w:val="32"/>
          <w:szCs w:val="32"/>
        </w:rPr>
        <w:t>™</w:t>
      </w:r>
      <w:r>
        <w:rPr>
          <w:rFonts w:asciiTheme="majorHAnsi" w:hAnsiTheme="majorHAnsi" w:cstheme="majorHAnsi"/>
          <w:b/>
          <w:sz w:val="32"/>
          <w:szCs w:val="32"/>
          <w:lang w:val="en-US"/>
        </w:rPr>
        <w:sym w:font="Wingdings" w:char="F033"/>
      </w:r>
      <w:r>
        <w:rPr>
          <w:rFonts w:asciiTheme="majorHAnsi" w:hAnsiTheme="majorHAnsi" w:cstheme="majorHAnsi"/>
          <w:b/>
          <w:sz w:val="32"/>
          <w:szCs w:val="32"/>
        </w:rPr>
        <w:t>™</w:t>
      </w:r>
      <w:r>
        <w:rPr>
          <w:rFonts w:asciiTheme="majorHAnsi" w:hAnsiTheme="majorHAnsi" w:cstheme="majorHAnsi"/>
          <w:b/>
          <w:sz w:val="32"/>
          <w:szCs w:val="32"/>
          <w:lang w:val="en-US"/>
        </w:rPr>
        <w:sym w:font="Wingdings" w:char="F096"/>
      </w:r>
    </w:p>
    <w:p w:rsidR="00895AF1" w:rsidRPr="00584542" w:rsidRDefault="00895AF1" w:rsidP="00262A01">
      <w:pPr>
        <w:spacing w:after="120"/>
        <w:ind w:left="-567" w:right="-143"/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895AF1" w:rsidRPr="00584542" w:rsidRDefault="00895AF1" w:rsidP="00262A01">
      <w:pPr>
        <w:spacing w:after="120"/>
        <w:ind w:left="-567" w:right="-143"/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895AF1" w:rsidRPr="00584542" w:rsidRDefault="00895AF1" w:rsidP="00262A01">
      <w:pPr>
        <w:spacing w:after="120"/>
        <w:ind w:left="-567" w:right="-143"/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895AF1" w:rsidRPr="00584542" w:rsidRDefault="00895AF1" w:rsidP="00262A01">
      <w:pPr>
        <w:spacing w:after="120"/>
        <w:ind w:left="-567" w:right="-143"/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895AF1" w:rsidRPr="00584542" w:rsidRDefault="00895AF1" w:rsidP="00262A01">
      <w:pPr>
        <w:spacing w:after="120"/>
        <w:ind w:left="-567" w:right="-143"/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895AF1" w:rsidRPr="00584542" w:rsidRDefault="00895AF1" w:rsidP="00262A01">
      <w:pPr>
        <w:spacing w:after="120"/>
        <w:ind w:left="-567" w:right="-143"/>
        <w:jc w:val="center"/>
        <w:rPr>
          <w:rFonts w:asciiTheme="majorHAnsi" w:hAnsiTheme="majorHAnsi" w:cstheme="majorHAnsi"/>
          <w:b/>
          <w:sz w:val="32"/>
          <w:szCs w:val="32"/>
        </w:rPr>
      </w:pPr>
    </w:p>
    <w:p w:rsidR="00895AF1" w:rsidRDefault="00895AF1" w:rsidP="00262A01">
      <w:pPr>
        <w:spacing w:after="120"/>
        <w:ind w:left="-567" w:right="-143"/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895AF1" w:rsidRPr="00FC79FA" w:rsidRDefault="00895AF1" w:rsidP="00262A01">
      <w:pPr>
        <w:spacing w:after="120"/>
        <w:ind w:left="-567" w:right="-143"/>
        <w:jc w:val="center"/>
        <w:rPr>
          <w:rFonts w:asciiTheme="majorHAnsi" w:hAnsiTheme="majorHAnsi" w:cstheme="majorHAnsi"/>
          <w:b/>
          <w:color w:val="FF0000"/>
          <w:sz w:val="86"/>
          <w:szCs w:val="86"/>
        </w:rPr>
      </w:pPr>
      <w:r w:rsidRPr="00FC79FA">
        <w:rPr>
          <w:rFonts w:asciiTheme="majorHAnsi" w:hAnsiTheme="majorHAnsi" w:cstheme="majorHAnsi"/>
          <w:b/>
          <w:color w:val="FF0000"/>
          <w:sz w:val="86"/>
          <w:szCs w:val="86"/>
        </w:rPr>
        <w:t xml:space="preserve">BÁO CÁO BÀI TẬP LỚN </w:t>
      </w:r>
    </w:p>
    <w:p w:rsidR="00895AF1" w:rsidRPr="00FC79FA" w:rsidRDefault="00895AF1" w:rsidP="00262A01">
      <w:pPr>
        <w:spacing w:after="120"/>
        <w:ind w:left="-567" w:right="-143"/>
        <w:jc w:val="center"/>
        <w:rPr>
          <w:rFonts w:asciiTheme="majorHAnsi" w:hAnsiTheme="majorHAnsi" w:cstheme="majorHAnsi"/>
          <w:b/>
          <w:color w:val="FF0000"/>
          <w:sz w:val="90"/>
          <w:szCs w:val="90"/>
        </w:rPr>
      </w:pPr>
      <w:r w:rsidRPr="00FC79FA">
        <w:rPr>
          <w:rFonts w:asciiTheme="majorHAnsi" w:hAnsiTheme="majorHAnsi" w:cstheme="majorHAnsi"/>
          <w:b/>
          <w:color w:val="FF0000"/>
          <w:sz w:val="86"/>
          <w:szCs w:val="86"/>
        </w:rPr>
        <w:t>VẬT LÍ A1</w:t>
      </w:r>
    </w:p>
    <w:p w:rsidR="00895AF1" w:rsidRPr="00895AF1" w:rsidRDefault="00895AF1" w:rsidP="00262A01">
      <w:pPr>
        <w:tabs>
          <w:tab w:val="left" w:pos="10065"/>
        </w:tabs>
        <w:spacing w:after="120"/>
        <w:ind w:left="-567" w:right="-143"/>
        <w:jc w:val="both"/>
        <w:rPr>
          <w:rFonts w:asciiTheme="majorHAnsi" w:hAnsiTheme="majorHAnsi" w:cstheme="majorHAnsi"/>
          <w:b/>
          <w:color w:val="2E74B5" w:themeColor="accent1" w:themeShade="BF"/>
          <w:sz w:val="40"/>
          <w:szCs w:val="40"/>
          <w:u w:val="single"/>
        </w:rPr>
      </w:pPr>
    </w:p>
    <w:p w:rsidR="00895AF1" w:rsidRPr="00895AF1" w:rsidRDefault="00895AF1" w:rsidP="00262A01">
      <w:pPr>
        <w:tabs>
          <w:tab w:val="left" w:pos="10065"/>
        </w:tabs>
        <w:spacing w:after="120"/>
        <w:ind w:left="-567" w:right="-143"/>
        <w:jc w:val="both"/>
        <w:rPr>
          <w:rFonts w:asciiTheme="majorHAnsi" w:hAnsiTheme="majorHAnsi" w:cstheme="majorHAnsi"/>
          <w:b/>
          <w:sz w:val="50"/>
          <w:szCs w:val="50"/>
        </w:rPr>
      </w:pPr>
      <w:r w:rsidRPr="00895AF1">
        <w:rPr>
          <w:rFonts w:asciiTheme="majorHAnsi" w:hAnsiTheme="majorHAnsi" w:cstheme="majorHAnsi"/>
          <w:b/>
          <w:sz w:val="50"/>
          <w:szCs w:val="50"/>
          <w:u w:val="single"/>
        </w:rPr>
        <w:t>ĐỀ TÀI:</w:t>
      </w:r>
      <w:r w:rsidRPr="00895AF1">
        <w:rPr>
          <w:rFonts w:asciiTheme="majorHAnsi" w:hAnsiTheme="majorHAnsi" w:cstheme="majorHAnsi"/>
          <w:b/>
          <w:sz w:val="50"/>
          <w:szCs w:val="50"/>
        </w:rPr>
        <w:t xml:space="preserve"> Xác định lực tương tác tĩnh điện giữa các điện tích điểm trong chân không</w:t>
      </w:r>
    </w:p>
    <w:p w:rsidR="00584542" w:rsidRPr="00584542" w:rsidRDefault="00584542" w:rsidP="00262A01">
      <w:pPr>
        <w:tabs>
          <w:tab w:val="left" w:pos="10065"/>
        </w:tabs>
        <w:spacing w:after="120"/>
        <w:ind w:right="-143"/>
        <w:rPr>
          <w:rFonts w:asciiTheme="majorHAnsi" w:hAnsiTheme="majorHAnsi" w:cstheme="majorHAnsi"/>
          <w:b/>
          <w:sz w:val="32"/>
          <w:szCs w:val="32"/>
        </w:rPr>
      </w:pPr>
    </w:p>
    <w:p w:rsidR="00895AF1" w:rsidRPr="00895AF1" w:rsidRDefault="00895AF1" w:rsidP="00262A01">
      <w:pPr>
        <w:tabs>
          <w:tab w:val="left" w:pos="10065"/>
        </w:tabs>
        <w:spacing w:after="120"/>
        <w:ind w:left="-567" w:right="-143"/>
        <w:jc w:val="center"/>
        <w:rPr>
          <w:rFonts w:asciiTheme="majorHAnsi" w:hAnsiTheme="majorHAnsi" w:cstheme="majorHAnsi"/>
          <w:sz w:val="50"/>
          <w:szCs w:val="50"/>
        </w:rPr>
      </w:pPr>
      <w:r w:rsidRPr="00895AF1">
        <w:rPr>
          <w:rFonts w:asciiTheme="majorHAnsi" w:hAnsiTheme="majorHAnsi" w:cstheme="majorHAnsi"/>
          <w:sz w:val="50"/>
          <w:szCs w:val="50"/>
        </w:rPr>
        <w:t>GVHD: Ngô Thị Minh Hiền</w:t>
      </w:r>
    </w:p>
    <w:p w:rsidR="00895AF1" w:rsidRPr="00895AF1" w:rsidRDefault="00895AF1" w:rsidP="00262A01">
      <w:pPr>
        <w:tabs>
          <w:tab w:val="left" w:pos="10065"/>
        </w:tabs>
        <w:spacing w:after="120"/>
        <w:ind w:left="-567" w:right="-143"/>
        <w:jc w:val="center"/>
        <w:rPr>
          <w:rFonts w:asciiTheme="majorHAnsi" w:hAnsiTheme="majorHAnsi" w:cstheme="majorHAnsi"/>
          <w:sz w:val="50"/>
          <w:szCs w:val="50"/>
        </w:rPr>
      </w:pPr>
      <w:r w:rsidRPr="00895AF1">
        <w:rPr>
          <w:rFonts w:asciiTheme="majorHAnsi" w:hAnsiTheme="majorHAnsi" w:cstheme="majorHAnsi"/>
          <w:sz w:val="50"/>
          <w:szCs w:val="50"/>
        </w:rPr>
        <w:t>LỚP: L25-HC17HOA3</w:t>
      </w:r>
    </w:p>
    <w:p w:rsidR="00895AF1" w:rsidRPr="00C81FAE" w:rsidRDefault="00895AF1" w:rsidP="00262A01">
      <w:pPr>
        <w:tabs>
          <w:tab w:val="left" w:pos="10065"/>
        </w:tabs>
        <w:spacing w:after="120"/>
        <w:ind w:left="-567" w:right="-143"/>
        <w:jc w:val="center"/>
        <w:rPr>
          <w:rFonts w:asciiTheme="majorHAnsi" w:hAnsiTheme="majorHAnsi" w:cstheme="majorHAnsi"/>
          <w:sz w:val="52"/>
          <w:szCs w:val="52"/>
        </w:rPr>
      </w:pPr>
      <w:r w:rsidRPr="00895AF1">
        <w:rPr>
          <w:rFonts w:asciiTheme="majorHAnsi" w:hAnsiTheme="majorHAnsi" w:cstheme="majorHAnsi"/>
          <w:sz w:val="50"/>
          <w:szCs w:val="50"/>
        </w:rPr>
        <w:t xml:space="preserve">NHÓM: 4 </w:t>
      </w:r>
      <w:r w:rsidRPr="00C81FAE">
        <w:rPr>
          <w:rFonts w:asciiTheme="majorHAnsi" w:hAnsiTheme="majorHAnsi" w:cstheme="majorHAnsi"/>
          <w:sz w:val="50"/>
          <w:szCs w:val="50"/>
        </w:rPr>
        <w:t>matlab</w:t>
      </w:r>
    </w:p>
    <w:p w:rsidR="00895AF1" w:rsidRPr="00C81FAE" w:rsidRDefault="00895AF1" w:rsidP="00262A01">
      <w:pPr>
        <w:tabs>
          <w:tab w:val="left" w:pos="10065"/>
        </w:tabs>
        <w:spacing w:after="120"/>
        <w:ind w:left="-567" w:right="-143"/>
        <w:jc w:val="center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b/>
          <w:sz w:val="32"/>
          <w:szCs w:val="32"/>
          <w:lang w:val="en-US"/>
        </w:rPr>
        <w:sym w:font="Wingdings" w:char="F097"/>
      </w:r>
      <w:r w:rsidRPr="00FC79FA">
        <w:rPr>
          <w:rFonts w:asciiTheme="majorHAnsi" w:hAnsiTheme="majorHAnsi" w:cstheme="majorHAnsi"/>
          <w:b/>
          <w:sz w:val="32"/>
          <w:szCs w:val="32"/>
        </w:rPr>
        <w:t>™</w:t>
      </w:r>
      <w:r>
        <w:rPr>
          <w:rFonts w:asciiTheme="majorHAnsi" w:hAnsiTheme="majorHAnsi" w:cstheme="majorHAnsi"/>
          <w:b/>
          <w:sz w:val="32"/>
          <w:szCs w:val="32"/>
          <w:lang w:val="en-US"/>
        </w:rPr>
        <w:sym w:font="Wingdings" w:char="F033"/>
      </w:r>
      <w:r>
        <w:rPr>
          <w:rFonts w:asciiTheme="majorHAnsi" w:hAnsiTheme="majorHAnsi" w:cstheme="majorHAnsi"/>
          <w:b/>
          <w:sz w:val="32"/>
          <w:szCs w:val="32"/>
        </w:rPr>
        <w:t>™</w:t>
      </w:r>
      <w:r>
        <w:rPr>
          <w:rFonts w:asciiTheme="majorHAnsi" w:hAnsiTheme="majorHAnsi" w:cstheme="majorHAnsi"/>
          <w:b/>
          <w:sz w:val="32"/>
          <w:szCs w:val="32"/>
          <w:lang w:val="en-US"/>
        </w:rPr>
        <w:sym w:font="Wingdings" w:char="F096"/>
      </w:r>
    </w:p>
    <w:p w:rsidR="00895AF1" w:rsidRPr="00C81FAE" w:rsidRDefault="00895AF1" w:rsidP="00262A01">
      <w:pPr>
        <w:tabs>
          <w:tab w:val="left" w:pos="10065"/>
        </w:tabs>
        <w:spacing w:after="120"/>
        <w:ind w:left="-567" w:right="-143"/>
        <w:jc w:val="center"/>
        <w:rPr>
          <w:rFonts w:asciiTheme="majorHAnsi" w:hAnsiTheme="majorHAnsi" w:cstheme="majorHAnsi"/>
          <w:sz w:val="32"/>
          <w:szCs w:val="32"/>
        </w:rPr>
      </w:pPr>
      <w:r w:rsidRPr="00C81FAE">
        <w:rPr>
          <w:rFonts w:asciiTheme="majorHAnsi" w:hAnsiTheme="majorHAnsi" w:cstheme="majorHAnsi"/>
          <w:sz w:val="32"/>
          <w:szCs w:val="32"/>
        </w:rPr>
        <w:t>TP HCM, 21/12/2016</w:t>
      </w:r>
    </w:p>
    <w:p w:rsidR="00FC79FA" w:rsidRDefault="00FC79FA" w:rsidP="00FC79FA">
      <w:pPr>
        <w:tabs>
          <w:tab w:val="left" w:pos="10065"/>
        </w:tabs>
        <w:spacing w:after="120"/>
        <w:ind w:left="426" w:right="425"/>
        <w:jc w:val="both"/>
        <w:rPr>
          <w:rFonts w:asciiTheme="majorHAnsi" w:hAnsiTheme="majorHAnsi" w:cstheme="majorHAnsi"/>
          <w:b/>
          <w:sz w:val="48"/>
          <w:szCs w:val="48"/>
        </w:rPr>
      </w:pPr>
    </w:p>
    <w:p w:rsidR="00584542" w:rsidRPr="00C81FAE" w:rsidRDefault="00584542" w:rsidP="00FC79FA">
      <w:pPr>
        <w:tabs>
          <w:tab w:val="left" w:pos="10065"/>
        </w:tabs>
        <w:spacing w:after="120"/>
        <w:ind w:left="426" w:right="425"/>
        <w:jc w:val="both"/>
        <w:rPr>
          <w:rFonts w:asciiTheme="majorHAnsi" w:hAnsiTheme="majorHAnsi" w:cstheme="majorHAnsi"/>
          <w:b/>
          <w:sz w:val="48"/>
          <w:szCs w:val="48"/>
        </w:rPr>
      </w:pPr>
    </w:p>
    <w:p w:rsidR="00584542" w:rsidRPr="00C81FAE" w:rsidRDefault="00584542" w:rsidP="00C81FAE">
      <w:pPr>
        <w:tabs>
          <w:tab w:val="left" w:pos="10065"/>
        </w:tabs>
        <w:spacing w:after="120" w:line="360" w:lineRule="auto"/>
        <w:ind w:left="426" w:right="425"/>
        <w:jc w:val="both"/>
        <w:rPr>
          <w:rFonts w:asciiTheme="majorHAnsi" w:hAnsiTheme="majorHAnsi" w:cstheme="majorHAnsi"/>
          <w:b/>
          <w:sz w:val="48"/>
          <w:szCs w:val="48"/>
        </w:rPr>
      </w:pPr>
      <w:r w:rsidRPr="00C81FAE">
        <w:rPr>
          <w:rFonts w:asciiTheme="majorHAnsi" w:hAnsiTheme="majorHAnsi" w:cstheme="majorHAnsi"/>
          <w:b/>
          <w:sz w:val="48"/>
          <w:szCs w:val="48"/>
        </w:rPr>
        <w:t>Lớp L25-HC17HOA3</w:t>
      </w:r>
    </w:p>
    <w:p w:rsidR="00584542" w:rsidRDefault="00584542" w:rsidP="00C81FAE">
      <w:pPr>
        <w:tabs>
          <w:tab w:val="left" w:pos="10065"/>
        </w:tabs>
        <w:spacing w:after="120" w:line="360" w:lineRule="auto"/>
        <w:ind w:left="426" w:right="425"/>
        <w:jc w:val="both"/>
        <w:rPr>
          <w:rFonts w:asciiTheme="majorHAnsi" w:hAnsiTheme="majorHAnsi" w:cstheme="majorHAnsi"/>
          <w:b/>
          <w:sz w:val="48"/>
          <w:szCs w:val="48"/>
          <w:lang w:val="en-US"/>
        </w:rPr>
      </w:pPr>
      <w:r>
        <w:rPr>
          <w:rFonts w:asciiTheme="majorHAnsi" w:hAnsiTheme="majorHAnsi" w:cstheme="majorHAnsi"/>
          <w:b/>
          <w:sz w:val="48"/>
          <w:szCs w:val="48"/>
          <w:lang w:val="en-US"/>
        </w:rPr>
        <w:t>Nhóm 4 matlab</w:t>
      </w:r>
    </w:p>
    <w:p w:rsidR="00584542" w:rsidRDefault="00584542" w:rsidP="00C81FAE">
      <w:pPr>
        <w:tabs>
          <w:tab w:val="left" w:pos="10065"/>
        </w:tabs>
        <w:spacing w:after="120" w:line="360" w:lineRule="auto"/>
        <w:ind w:left="426" w:right="425"/>
        <w:jc w:val="both"/>
        <w:rPr>
          <w:rFonts w:asciiTheme="majorHAnsi" w:hAnsiTheme="majorHAnsi" w:cstheme="majorHAnsi"/>
          <w:b/>
          <w:sz w:val="48"/>
          <w:szCs w:val="48"/>
          <w:lang w:val="en-US"/>
        </w:rPr>
      </w:pPr>
      <w:r>
        <w:rPr>
          <w:rFonts w:asciiTheme="majorHAnsi" w:hAnsiTheme="majorHAnsi" w:cstheme="majorHAnsi"/>
          <w:b/>
          <w:sz w:val="48"/>
          <w:szCs w:val="48"/>
          <w:lang w:val="en-US"/>
        </w:rPr>
        <w:t>Thành viên:</w:t>
      </w:r>
    </w:p>
    <w:p w:rsidR="00584542" w:rsidRPr="00EE0521" w:rsidRDefault="00584542" w:rsidP="00C81FAE">
      <w:pPr>
        <w:pStyle w:val="ListParagraph"/>
        <w:numPr>
          <w:ilvl w:val="0"/>
          <w:numId w:val="1"/>
        </w:numPr>
        <w:tabs>
          <w:tab w:val="left" w:pos="10065"/>
        </w:tabs>
        <w:spacing w:after="120" w:line="276" w:lineRule="auto"/>
        <w:ind w:left="1701" w:right="425"/>
        <w:jc w:val="both"/>
        <w:rPr>
          <w:rFonts w:asciiTheme="majorHAnsi" w:hAnsiTheme="majorHAnsi" w:cstheme="majorHAnsi"/>
          <w:sz w:val="48"/>
          <w:szCs w:val="48"/>
          <w:lang w:val="en-US"/>
        </w:rPr>
      </w:pPr>
      <w:r w:rsidRPr="00EE0521">
        <w:rPr>
          <w:rFonts w:asciiTheme="majorHAnsi" w:hAnsiTheme="majorHAnsi" w:cstheme="majorHAnsi"/>
          <w:sz w:val="48"/>
          <w:szCs w:val="48"/>
          <w:lang w:val="en-US"/>
        </w:rPr>
        <w:t xml:space="preserve"> Trần Lê Ngọc Hưng              1711645</w:t>
      </w:r>
    </w:p>
    <w:p w:rsidR="00584542" w:rsidRPr="00EE0521" w:rsidRDefault="00584542" w:rsidP="00C81FAE">
      <w:pPr>
        <w:pStyle w:val="ListParagraph"/>
        <w:numPr>
          <w:ilvl w:val="0"/>
          <w:numId w:val="1"/>
        </w:numPr>
        <w:tabs>
          <w:tab w:val="left" w:pos="10065"/>
        </w:tabs>
        <w:spacing w:after="120" w:line="276" w:lineRule="auto"/>
        <w:ind w:left="1701" w:right="425"/>
        <w:jc w:val="both"/>
        <w:rPr>
          <w:rFonts w:asciiTheme="majorHAnsi" w:hAnsiTheme="majorHAnsi" w:cstheme="majorHAnsi"/>
          <w:sz w:val="48"/>
          <w:szCs w:val="48"/>
          <w:lang w:val="en-US"/>
        </w:rPr>
      </w:pPr>
      <w:r w:rsidRPr="00EE0521">
        <w:rPr>
          <w:rFonts w:asciiTheme="majorHAnsi" w:hAnsiTheme="majorHAnsi" w:cstheme="majorHAnsi"/>
          <w:sz w:val="48"/>
          <w:szCs w:val="48"/>
          <w:lang w:val="en-US"/>
        </w:rPr>
        <w:t xml:space="preserve"> Trương Yến Bình                  </w:t>
      </w:r>
      <w:r w:rsidR="00EE0521">
        <w:rPr>
          <w:rFonts w:asciiTheme="majorHAnsi" w:hAnsiTheme="majorHAnsi" w:cstheme="majorHAnsi"/>
          <w:sz w:val="48"/>
          <w:szCs w:val="48"/>
          <w:lang w:val="en-US"/>
        </w:rPr>
        <w:t xml:space="preserve"> 1</w:t>
      </w:r>
      <w:r w:rsidRPr="00EE0521">
        <w:rPr>
          <w:rFonts w:asciiTheme="majorHAnsi" w:eastAsia="Times New Roman" w:hAnsiTheme="majorHAnsi" w:cstheme="majorHAnsi"/>
          <w:color w:val="000000"/>
          <w:sz w:val="48"/>
          <w:szCs w:val="48"/>
          <w:lang w:eastAsia="vi-VN"/>
        </w:rPr>
        <w:t>710025</w:t>
      </w:r>
    </w:p>
    <w:p w:rsidR="00584542" w:rsidRPr="00EE0521" w:rsidRDefault="00584542" w:rsidP="00C81FAE">
      <w:pPr>
        <w:pStyle w:val="ListParagraph"/>
        <w:numPr>
          <w:ilvl w:val="0"/>
          <w:numId w:val="1"/>
        </w:numPr>
        <w:tabs>
          <w:tab w:val="left" w:pos="10065"/>
        </w:tabs>
        <w:spacing w:after="120" w:line="276" w:lineRule="auto"/>
        <w:ind w:left="1701" w:right="425"/>
        <w:jc w:val="both"/>
        <w:rPr>
          <w:rFonts w:asciiTheme="majorHAnsi" w:hAnsiTheme="majorHAnsi" w:cstheme="majorHAnsi"/>
          <w:sz w:val="48"/>
          <w:szCs w:val="48"/>
          <w:lang w:val="en-US"/>
        </w:rPr>
      </w:pPr>
      <w:r w:rsidRPr="00EE0521">
        <w:rPr>
          <w:rFonts w:asciiTheme="majorHAnsi" w:hAnsiTheme="majorHAnsi" w:cstheme="majorHAnsi"/>
          <w:sz w:val="48"/>
          <w:szCs w:val="48"/>
          <w:lang w:val="en-US"/>
        </w:rPr>
        <w:t xml:space="preserve"> Phạm Hồng Đỉnh                   </w:t>
      </w:r>
      <w:r w:rsidRPr="00EE0521">
        <w:rPr>
          <w:rFonts w:asciiTheme="majorHAnsi" w:eastAsia="Times New Roman" w:hAnsiTheme="majorHAnsi" w:cstheme="majorHAnsi"/>
          <w:color w:val="000000"/>
          <w:sz w:val="48"/>
          <w:szCs w:val="48"/>
          <w:lang w:eastAsia="vi-VN"/>
        </w:rPr>
        <w:t>1711029</w:t>
      </w:r>
    </w:p>
    <w:p w:rsidR="00EE0521" w:rsidRPr="00EE0521" w:rsidRDefault="00EE0521" w:rsidP="00C81FAE">
      <w:pPr>
        <w:pStyle w:val="ListParagraph"/>
        <w:numPr>
          <w:ilvl w:val="0"/>
          <w:numId w:val="1"/>
        </w:numPr>
        <w:spacing w:line="276" w:lineRule="auto"/>
        <w:ind w:left="1701"/>
        <w:jc w:val="both"/>
        <w:rPr>
          <w:rFonts w:asciiTheme="majorHAnsi" w:eastAsia="Times New Roman" w:hAnsiTheme="majorHAnsi" w:cstheme="majorHAnsi"/>
          <w:color w:val="000000"/>
          <w:sz w:val="48"/>
          <w:szCs w:val="48"/>
          <w:lang w:eastAsia="vi-VN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 xml:space="preserve"> </w:t>
      </w:r>
      <w:r w:rsidRPr="00EE0521">
        <w:rPr>
          <w:rFonts w:asciiTheme="majorHAnsi" w:hAnsiTheme="majorHAnsi" w:cstheme="majorHAnsi"/>
          <w:sz w:val="48"/>
          <w:szCs w:val="48"/>
          <w:lang w:val="en-US"/>
        </w:rPr>
        <w:t>Nguyễn Phương Thảo</w:t>
      </w:r>
      <w:r w:rsidRPr="00EE0521">
        <w:rPr>
          <w:rFonts w:asciiTheme="majorHAnsi" w:hAnsiTheme="majorHAnsi" w:cstheme="majorHAnsi"/>
          <w:color w:val="000000"/>
          <w:sz w:val="48"/>
          <w:szCs w:val="48"/>
        </w:rPr>
        <w:t xml:space="preserve"> </w:t>
      </w:r>
      <w:r>
        <w:rPr>
          <w:rFonts w:asciiTheme="majorHAnsi" w:hAnsiTheme="majorHAnsi" w:cstheme="majorHAnsi"/>
          <w:color w:val="000000"/>
          <w:sz w:val="48"/>
          <w:szCs w:val="48"/>
          <w:lang w:val="en-US"/>
        </w:rPr>
        <w:t xml:space="preserve">       </w:t>
      </w:r>
      <w:r w:rsidRPr="00EE0521">
        <w:rPr>
          <w:rFonts w:asciiTheme="majorHAnsi" w:eastAsia="Times New Roman" w:hAnsiTheme="majorHAnsi" w:cstheme="majorHAnsi"/>
          <w:color w:val="000000"/>
          <w:sz w:val="48"/>
          <w:szCs w:val="48"/>
          <w:lang w:eastAsia="vi-VN"/>
        </w:rPr>
        <w:t>1713183</w:t>
      </w:r>
    </w:p>
    <w:p w:rsidR="00EE0521" w:rsidRPr="00EE0521" w:rsidRDefault="00EE0521" w:rsidP="00C81FAE">
      <w:pPr>
        <w:pStyle w:val="ListParagraph"/>
        <w:numPr>
          <w:ilvl w:val="0"/>
          <w:numId w:val="1"/>
        </w:numPr>
        <w:tabs>
          <w:tab w:val="left" w:pos="10065"/>
        </w:tabs>
        <w:spacing w:after="120" w:line="276" w:lineRule="auto"/>
        <w:ind w:left="1701" w:right="425"/>
        <w:jc w:val="both"/>
        <w:rPr>
          <w:rFonts w:asciiTheme="majorHAnsi" w:hAnsiTheme="majorHAnsi" w:cstheme="majorHAnsi"/>
          <w:sz w:val="48"/>
          <w:szCs w:val="48"/>
          <w:lang w:val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 xml:space="preserve"> </w:t>
      </w:r>
      <w:r w:rsidRPr="00EE0521">
        <w:rPr>
          <w:rFonts w:asciiTheme="majorHAnsi" w:hAnsiTheme="majorHAnsi" w:cstheme="majorHAnsi"/>
          <w:sz w:val="48"/>
          <w:szCs w:val="48"/>
          <w:lang w:val="en-US"/>
        </w:rPr>
        <w:t>Lê Thị Đài Trang</w:t>
      </w:r>
      <w:r w:rsidRPr="00EE052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                                       </w:t>
      </w:r>
      <w:r w:rsidRPr="00EE0521">
        <w:rPr>
          <w:rFonts w:asciiTheme="majorHAnsi" w:eastAsia="Times New Roman" w:hAnsiTheme="majorHAnsi" w:cstheme="majorHAnsi"/>
          <w:color w:val="000000"/>
          <w:sz w:val="48"/>
          <w:szCs w:val="48"/>
          <w:lang w:eastAsia="vi-VN"/>
        </w:rPr>
        <w:t>1710337</w:t>
      </w:r>
    </w:p>
    <w:p w:rsidR="00584542" w:rsidRPr="00EE0521" w:rsidRDefault="00EE0521" w:rsidP="00C81FAE">
      <w:pPr>
        <w:pStyle w:val="ListParagraph"/>
        <w:numPr>
          <w:ilvl w:val="0"/>
          <w:numId w:val="1"/>
        </w:numPr>
        <w:tabs>
          <w:tab w:val="left" w:pos="10065"/>
        </w:tabs>
        <w:spacing w:after="120" w:line="276" w:lineRule="auto"/>
        <w:ind w:left="1701" w:right="425"/>
        <w:jc w:val="both"/>
        <w:rPr>
          <w:rFonts w:asciiTheme="majorHAnsi" w:hAnsiTheme="majorHAnsi" w:cstheme="majorHAnsi"/>
          <w:sz w:val="48"/>
          <w:szCs w:val="48"/>
          <w:lang w:val="en-US"/>
        </w:rPr>
      </w:pPr>
      <w:r w:rsidRPr="00EE0521">
        <w:rPr>
          <w:rFonts w:asciiTheme="majorHAnsi" w:hAnsiTheme="majorHAnsi" w:cstheme="majorHAnsi"/>
          <w:sz w:val="48"/>
          <w:szCs w:val="48"/>
          <w:lang w:val="en-US"/>
        </w:rPr>
        <w:t xml:space="preserve"> Huỳnh Thị Ngọc Huyền     </w:t>
      </w:r>
      <w:r>
        <w:rPr>
          <w:rFonts w:asciiTheme="majorHAnsi" w:eastAsia="Times New Roman" w:hAnsiTheme="majorHAnsi" w:cstheme="majorHAnsi"/>
          <w:color w:val="000000"/>
          <w:sz w:val="48"/>
          <w:szCs w:val="48"/>
          <w:lang w:eastAsia="vi-VN"/>
        </w:rPr>
        <w:t>1</w:t>
      </w:r>
      <w:r w:rsidRPr="00EE0521">
        <w:rPr>
          <w:rFonts w:asciiTheme="majorHAnsi" w:eastAsia="Times New Roman" w:hAnsiTheme="majorHAnsi" w:cstheme="majorHAnsi"/>
          <w:color w:val="000000"/>
          <w:sz w:val="48"/>
          <w:szCs w:val="48"/>
          <w:lang w:eastAsia="vi-VN"/>
        </w:rPr>
        <w:t>711577</w:t>
      </w:r>
    </w:p>
    <w:p w:rsidR="00584542" w:rsidRDefault="00584542" w:rsidP="00FC79FA">
      <w:pPr>
        <w:tabs>
          <w:tab w:val="left" w:pos="10065"/>
        </w:tabs>
        <w:spacing w:after="120"/>
        <w:ind w:left="426" w:right="425"/>
        <w:jc w:val="both"/>
        <w:rPr>
          <w:rFonts w:asciiTheme="majorHAnsi" w:hAnsiTheme="majorHAnsi" w:cstheme="majorHAnsi"/>
          <w:b/>
          <w:sz w:val="48"/>
          <w:szCs w:val="48"/>
          <w:lang w:val="en-US"/>
        </w:rPr>
      </w:pPr>
    </w:p>
    <w:p w:rsidR="00EE0521" w:rsidRDefault="00C75F4D" w:rsidP="00C75F4D">
      <w:pPr>
        <w:rPr>
          <w:rFonts w:asciiTheme="majorHAnsi" w:hAnsiTheme="majorHAnsi" w:cstheme="majorHAnsi"/>
          <w:b/>
          <w:sz w:val="48"/>
          <w:szCs w:val="48"/>
          <w:lang w:val="en-US"/>
        </w:rPr>
      </w:pPr>
      <w:r>
        <w:rPr>
          <w:rFonts w:asciiTheme="majorHAnsi" w:hAnsiTheme="majorHAnsi" w:cstheme="majorHAnsi"/>
          <w:b/>
          <w:sz w:val="48"/>
          <w:szCs w:val="48"/>
          <w:lang w:val="en-US"/>
        </w:rPr>
        <w:br w:type="page"/>
      </w:r>
    </w:p>
    <w:p w:rsidR="00EE0521" w:rsidRDefault="00C81FAE" w:rsidP="00262A01">
      <w:pPr>
        <w:tabs>
          <w:tab w:val="left" w:pos="10065"/>
        </w:tabs>
        <w:spacing w:after="120"/>
        <w:ind w:right="-1"/>
        <w:jc w:val="both"/>
        <w:rPr>
          <w:rFonts w:asciiTheme="majorHAnsi" w:hAnsiTheme="majorHAnsi" w:cstheme="majorHAnsi"/>
          <w:b/>
          <w:sz w:val="48"/>
          <w:szCs w:val="48"/>
          <w:lang w:val="en-US"/>
        </w:rPr>
      </w:pPr>
      <w:r>
        <w:rPr>
          <w:rFonts w:asciiTheme="majorHAnsi" w:hAnsiTheme="majorHAnsi" w:cstheme="majorHAnsi"/>
          <w:b/>
          <w:sz w:val="48"/>
          <w:szCs w:val="48"/>
          <w:lang w:val="en-US"/>
        </w:rPr>
        <w:lastRenderedPageBreak/>
        <w:t>Mục lục</w:t>
      </w:r>
    </w:p>
    <w:p w:rsidR="009172C9" w:rsidRDefault="009172C9" w:rsidP="00C75F4D">
      <w:pPr>
        <w:rPr>
          <w:rFonts w:asciiTheme="majorHAnsi" w:hAnsiTheme="majorHAnsi" w:cstheme="majorHAnsi"/>
          <w:b/>
          <w:sz w:val="48"/>
          <w:szCs w:val="48"/>
          <w:lang w:val="en-US"/>
        </w:rPr>
      </w:pPr>
      <w:r>
        <w:rPr>
          <w:rFonts w:asciiTheme="majorHAnsi" w:hAnsiTheme="majorHAnsi" w:cstheme="majorHAnsi"/>
          <w:b/>
          <w:sz w:val="48"/>
          <w:szCs w:val="48"/>
          <w:lang w:val="en-US"/>
        </w:rPr>
        <w:br w:type="page"/>
      </w:r>
    </w:p>
    <w:p w:rsidR="008B045B" w:rsidRDefault="008B045B" w:rsidP="008B045B">
      <w:pPr>
        <w:spacing w:before="120" w:after="0" w:line="360" w:lineRule="auto"/>
        <w:jc w:val="both"/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</w:pPr>
      <w:r w:rsidRPr="008B045B">
        <w:rPr>
          <w:rFonts w:asciiTheme="majorHAnsi" w:hAnsiTheme="majorHAnsi" w:cstheme="majorHAnsi"/>
          <w:b/>
          <w:sz w:val="26"/>
          <w:szCs w:val="26"/>
          <w:u w:val="single"/>
          <w:lang w:val="en-US"/>
        </w:rPr>
        <w:lastRenderedPageBreak/>
        <w:t>I. BÀI BÁO CÁO:</w:t>
      </w:r>
    </w:p>
    <w:p w:rsidR="008B045B" w:rsidRPr="008B045B" w:rsidRDefault="008B045B" w:rsidP="008B045B">
      <w:pPr>
        <w:spacing w:before="120" w:after="0" w:line="360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  </w:t>
      </w:r>
      <w:r w:rsidR="004F04AC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1. Đề tài: </w:t>
      </w:r>
      <w:r w:rsidRPr="008B045B">
        <w:rPr>
          <w:rFonts w:asciiTheme="majorHAnsi" w:hAnsiTheme="majorHAnsi" w:cstheme="majorHAnsi"/>
          <w:sz w:val="26"/>
          <w:szCs w:val="26"/>
        </w:rPr>
        <w:t>Xác định lực tương tác tĩnh điện giữa các điện tích điểm trong chân không</w:t>
      </w:r>
      <w:r w:rsidRPr="008B045B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8B045B" w:rsidRDefault="008B045B" w:rsidP="008B045B">
      <w:pPr>
        <w:spacing w:before="120" w:after="0" w:line="360" w:lineRule="auto"/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  </w:t>
      </w:r>
      <w:r w:rsidR="004F04AC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>2. Mục tiêu:</w:t>
      </w:r>
    </w:p>
    <w:p w:rsidR="008B045B" w:rsidRPr="008B045B" w:rsidRDefault="008B045B" w:rsidP="008B045B">
      <w:pPr>
        <w:spacing w:before="120" w:after="0" w:line="360" w:lineRule="auto"/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- </w:t>
      </w:r>
      <w:r w:rsidRPr="008B045B">
        <w:rPr>
          <w:rFonts w:asciiTheme="majorHAnsi" w:hAnsiTheme="majorHAnsi" w:cstheme="majorHAnsi"/>
          <w:sz w:val="26"/>
          <w:szCs w:val="26"/>
        </w:rPr>
        <w:t>Xây dựng chương trình Matlab:</w:t>
      </w:r>
    </w:p>
    <w:p w:rsidR="008B045B" w:rsidRPr="008B045B" w:rsidRDefault="008B045B" w:rsidP="008B045B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sz w:val="26"/>
          <w:szCs w:val="26"/>
        </w:rPr>
      </w:pPr>
      <w:r w:rsidRPr="008B045B">
        <w:rPr>
          <w:rFonts w:asciiTheme="majorHAnsi" w:hAnsiTheme="majorHAnsi" w:cstheme="majorHAnsi"/>
          <w:sz w:val="26"/>
          <w:szCs w:val="26"/>
        </w:rPr>
        <w:t>Nhập số điện tích điểm.</w:t>
      </w:r>
    </w:p>
    <w:p w:rsidR="008B045B" w:rsidRPr="008B045B" w:rsidRDefault="008B045B" w:rsidP="008B045B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sz w:val="26"/>
          <w:szCs w:val="26"/>
        </w:rPr>
      </w:pPr>
      <w:r w:rsidRPr="008B045B">
        <w:rPr>
          <w:rFonts w:asciiTheme="majorHAnsi" w:hAnsiTheme="majorHAnsi" w:cstheme="majorHAnsi"/>
          <w:sz w:val="26"/>
          <w:szCs w:val="26"/>
        </w:rPr>
        <w:t>Nhập tọa độ và điện tích của mỗi điện tích điểm trong mặt phẳng Oxy.</w:t>
      </w:r>
    </w:p>
    <w:p w:rsidR="008B045B" w:rsidRDefault="008B045B" w:rsidP="008B045B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sz w:val="26"/>
          <w:szCs w:val="26"/>
        </w:rPr>
      </w:pPr>
      <w:r w:rsidRPr="008B045B">
        <w:rPr>
          <w:rFonts w:asciiTheme="majorHAnsi" w:hAnsiTheme="majorHAnsi" w:cstheme="majorHAnsi"/>
          <w:sz w:val="26"/>
          <w:szCs w:val="26"/>
        </w:rPr>
        <w:t xml:space="preserve">Dùng các phép toán hình thức (symbolic) để tính các thành phần </w:t>
      </w:r>
      <w:r w:rsidRPr="008B045B">
        <w:rPr>
          <w:rFonts w:asciiTheme="majorHAnsi" w:hAnsiTheme="majorHAnsi" w:cstheme="majorHAnsi"/>
          <w:i/>
          <w:sz w:val="26"/>
          <w:szCs w:val="26"/>
        </w:rPr>
        <w:t>F</w:t>
      </w:r>
      <w:r w:rsidRPr="008B045B">
        <w:rPr>
          <w:rFonts w:asciiTheme="majorHAnsi" w:hAnsiTheme="majorHAnsi" w:cstheme="majorHAnsi"/>
          <w:i/>
          <w:sz w:val="26"/>
          <w:szCs w:val="26"/>
          <w:vertAlign w:val="subscript"/>
        </w:rPr>
        <w:t>x</w:t>
      </w:r>
      <w:r w:rsidRPr="008B045B">
        <w:rPr>
          <w:rFonts w:asciiTheme="majorHAnsi" w:hAnsiTheme="majorHAnsi" w:cstheme="majorHAnsi"/>
          <w:sz w:val="26"/>
          <w:szCs w:val="26"/>
        </w:rPr>
        <w:t xml:space="preserve"> và </w:t>
      </w:r>
      <w:r w:rsidRPr="008B045B">
        <w:rPr>
          <w:rFonts w:asciiTheme="majorHAnsi" w:hAnsiTheme="majorHAnsi" w:cstheme="majorHAnsi"/>
          <w:i/>
          <w:sz w:val="26"/>
          <w:szCs w:val="26"/>
        </w:rPr>
        <w:t>F</w:t>
      </w:r>
      <w:r w:rsidRPr="008B045B">
        <w:rPr>
          <w:rFonts w:asciiTheme="majorHAnsi" w:hAnsiTheme="majorHAnsi" w:cstheme="majorHAnsi"/>
          <w:i/>
          <w:sz w:val="26"/>
          <w:szCs w:val="26"/>
          <w:vertAlign w:val="subscript"/>
        </w:rPr>
        <w:t>y</w:t>
      </w:r>
      <w:r w:rsidRPr="008B045B">
        <w:rPr>
          <w:rFonts w:asciiTheme="majorHAnsi" w:hAnsiTheme="majorHAnsi" w:cstheme="majorHAnsi"/>
          <w:sz w:val="26"/>
          <w:szCs w:val="26"/>
        </w:rPr>
        <w:t xml:space="preserve"> của lực tĩnh điện do các điện tích còn lại tác dụng lên mỗi điện tích.</w:t>
      </w:r>
    </w:p>
    <w:p w:rsidR="008B045B" w:rsidRPr="008B045B" w:rsidRDefault="008B045B" w:rsidP="004F04AC">
      <w:pPr>
        <w:autoSpaceDE w:val="0"/>
        <w:autoSpaceDN w:val="0"/>
        <w:adjustRightInd w:val="0"/>
        <w:spacing w:after="0" w:line="360" w:lineRule="auto"/>
        <w:ind w:firstLine="420"/>
        <w:rPr>
          <w:rFonts w:asciiTheme="majorHAnsi" w:hAnsiTheme="majorHAnsi" w:cstheme="majorHAnsi"/>
          <w:b/>
          <w:sz w:val="26"/>
          <w:szCs w:val="26"/>
        </w:rPr>
      </w:pPr>
      <w:r w:rsidRPr="008B045B">
        <w:rPr>
          <w:rFonts w:asciiTheme="majorHAnsi" w:hAnsiTheme="majorHAnsi" w:cstheme="majorHAnsi"/>
          <w:sz w:val="26"/>
          <w:szCs w:val="26"/>
        </w:rPr>
        <w:t xml:space="preserve">   </w:t>
      </w:r>
      <w:r w:rsidRPr="008B045B">
        <w:rPr>
          <w:rFonts w:asciiTheme="majorHAnsi" w:hAnsiTheme="majorHAnsi" w:cstheme="majorHAnsi"/>
          <w:b/>
          <w:sz w:val="26"/>
          <w:szCs w:val="26"/>
        </w:rPr>
        <w:t>3. Cơ sở lý thuyết:</w:t>
      </w:r>
    </w:p>
    <w:p w:rsidR="008B045B" w:rsidRPr="008B045B" w:rsidRDefault="008B045B" w:rsidP="008B045B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B045B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sz w:val="26"/>
          <w:szCs w:val="26"/>
        </w:rPr>
        <w:t>Đị</w:t>
      </w:r>
      <w:r w:rsidRPr="008B045B">
        <w:rPr>
          <w:rFonts w:ascii="Times New Roman" w:eastAsia="Times New Roman" w:hAnsi="Times New Roman" w:cs="Times New Roman"/>
          <w:sz w:val="26"/>
          <w:szCs w:val="26"/>
        </w:rPr>
        <w:t>nh luật Coulomb: lực tương tác tĩnh điện giữa hai điện tích điểm đặt trong chân không:</w:t>
      </w:r>
    </w:p>
    <w:p w:rsidR="008B045B" w:rsidRPr="008B045B" w:rsidRDefault="008B045B" w:rsidP="008B045B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851"/>
        <w:rPr>
          <w:rFonts w:ascii="Times New Roman" w:eastAsia="Times New Roman" w:hAnsi="Times New Roman" w:cs="Times New Roman"/>
          <w:sz w:val="26"/>
          <w:szCs w:val="26"/>
        </w:rPr>
      </w:pPr>
      <w:r w:rsidRPr="008B045B">
        <w:rPr>
          <w:rFonts w:ascii="Times New Roman" w:eastAsia="Times New Roman" w:hAnsi="Times New Roman" w:cs="Times New Roman"/>
          <w:sz w:val="26"/>
          <w:szCs w:val="26"/>
        </w:rPr>
        <w:t>Có phương nằm trên đường thẳng nối hai điện tích.</w:t>
      </w:r>
    </w:p>
    <w:p w:rsidR="008B045B" w:rsidRPr="008B045B" w:rsidRDefault="008B045B" w:rsidP="008B045B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851"/>
        <w:rPr>
          <w:rFonts w:ascii="Times New Roman" w:eastAsia="Times New Roman" w:hAnsi="Times New Roman" w:cs="Times New Roman"/>
          <w:sz w:val="26"/>
          <w:szCs w:val="26"/>
        </w:rPr>
      </w:pPr>
      <w:r w:rsidRPr="008B045B">
        <w:rPr>
          <w:rFonts w:ascii="Times New Roman" w:eastAsia="Times New Roman" w:hAnsi="Times New Roman" w:cs="Times New Roman"/>
          <w:sz w:val="26"/>
          <w:szCs w:val="26"/>
        </w:rPr>
        <w:t>Có chiều phụ thuộc vào dấu của hai điện tích: hai điện tích cùng dấu sẽ đẩy nhau, hai điện tích trái dấu sẽ hút nhau.</w:t>
      </w:r>
    </w:p>
    <w:p w:rsidR="008B045B" w:rsidRPr="008B045B" w:rsidRDefault="008B045B" w:rsidP="008B045B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851"/>
        <w:rPr>
          <w:rFonts w:ascii="Times New Roman" w:eastAsia="Times New Roman" w:hAnsi="Times New Roman" w:cs="Times New Roman"/>
          <w:sz w:val="26"/>
          <w:szCs w:val="26"/>
        </w:rPr>
      </w:pPr>
      <w:r w:rsidRPr="008B045B">
        <w:rPr>
          <w:rFonts w:ascii="Times New Roman" w:eastAsia="Times New Roman" w:hAnsi="Times New Roman" w:cs="Times New Roman"/>
          <w:sz w:val="26"/>
          <w:szCs w:val="26"/>
        </w:rPr>
        <w:t>Có độ lớn tỉ lệ thuận với tích độ lớn hai điện tích và tỉ lệ nghịch với bình phương khoảng cách giữa hai điện tích.</w:t>
      </w:r>
    </w:p>
    <w:p w:rsidR="008B045B" w:rsidRPr="008B045B" w:rsidRDefault="008B045B" w:rsidP="008B045B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B045B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r w:rsidRPr="008B045B">
        <w:rPr>
          <w:rFonts w:ascii="Times New Roman" w:eastAsia="Times New Roman" w:hAnsi="Times New Roman" w:cs="Times New Roman"/>
          <w:sz w:val="26"/>
          <w:szCs w:val="26"/>
        </w:rPr>
        <w:t xml:space="preserve">Lực tương tác tĩnh điện do </w:t>
      </w:r>
      <w:r w:rsidRPr="008B045B">
        <w:rPr>
          <w:rFonts w:ascii="Times New Roman" w:eastAsia="Times New Roman" w:hAnsi="Times New Roman" w:cs="Times New Roman"/>
          <w:i/>
          <w:sz w:val="26"/>
          <w:szCs w:val="26"/>
        </w:rPr>
        <w:t>n</w:t>
      </w:r>
      <w:r w:rsidRPr="008B045B">
        <w:rPr>
          <w:rFonts w:ascii="Times New Roman" w:eastAsia="Times New Roman" w:hAnsi="Times New Roman" w:cs="Times New Roman"/>
          <w:sz w:val="26"/>
          <w:szCs w:val="26"/>
        </w:rPr>
        <w:t xml:space="preserve"> điện tích điểm tác dụng lên điện tích điểm </w:t>
      </w:r>
      <w:r w:rsidRPr="008B045B">
        <w:rPr>
          <w:rFonts w:ascii="Times New Roman" w:eastAsia="Times New Roman" w:hAnsi="Times New Roman" w:cs="Times New Roman"/>
          <w:i/>
          <w:sz w:val="26"/>
          <w:szCs w:val="26"/>
        </w:rPr>
        <w:t>q</w:t>
      </w:r>
      <w:r w:rsidRPr="008B045B">
        <w:rPr>
          <w:rFonts w:ascii="Times New Roman" w:eastAsia="Times New Roman" w:hAnsi="Times New Roman" w:cs="Times New Roman"/>
          <w:i/>
          <w:sz w:val="26"/>
          <w:szCs w:val="26"/>
          <w:vertAlign w:val="subscript"/>
        </w:rPr>
        <w:t>0</w:t>
      </w:r>
      <w:r w:rsidRPr="008B045B">
        <w:rPr>
          <w:rFonts w:ascii="Times New Roman" w:eastAsia="Times New Roman" w:hAnsi="Times New Roman" w:cs="Times New Roman"/>
          <w:sz w:val="26"/>
          <w:szCs w:val="26"/>
        </w:rPr>
        <w:t xml:space="preserve"> được xác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định bằng nguyên lý chồng chất:</w:t>
      </w:r>
    </w:p>
    <w:p w:rsidR="008B045B" w:rsidRPr="008B045B" w:rsidRDefault="008B045B" w:rsidP="008B045B">
      <w:pPr>
        <w:autoSpaceDE w:val="0"/>
        <w:autoSpaceDN w:val="0"/>
        <w:adjustRightInd w:val="0"/>
        <w:spacing w:after="0" w:line="360" w:lineRule="auto"/>
        <w:ind w:left="426" w:firstLine="283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B045B">
        <w:rPr>
          <w:rFonts w:ascii="Times New Roman" w:eastAsia="Times New Roman" w:hAnsi="Times New Roman" w:cs="Times New Roman"/>
          <w:position w:val="-28"/>
          <w:sz w:val="26"/>
          <w:szCs w:val="26"/>
          <w:lang w:val="en-US"/>
        </w:rPr>
        <w:object w:dxaOrig="102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3pt;height:28.35pt" o:ole="">
            <v:imagedata r:id="rId8" o:title=""/>
          </v:shape>
          <o:OLEObject Type="Embed" ProgID="Equation.3" ShapeID="_x0000_i1025" DrawAspect="Content" ObjectID="_1575276811" r:id="rId9"/>
        </w:object>
      </w:r>
    </w:p>
    <w:p w:rsidR="008B045B" w:rsidRPr="008B045B" w:rsidRDefault="008B045B" w:rsidP="008B045B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- </w:t>
      </w:r>
      <w:r w:rsidRPr="008B045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Trong đó, </w:t>
      </w:r>
      <w:r w:rsidRPr="008B045B">
        <w:rPr>
          <w:rFonts w:ascii="Times New Roman" w:eastAsia="Times New Roman" w:hAnsi="Times New Roman" w:cs="Times New Roman"/>
          <w:position w:val="-12"/>
          <w:sz w:val="26"/>
          <w:szCs w:val="26"/>
          <w:lang w:val="en-US"/>
        </w:rPr>
        <w:object w:dxaOrig="260" w:dyaOrig="400">
          <v:shape id="_x0000_i1027" type="#_x0000_t75" style="width:13pt;height:19.9pt" o:ole="">
            <v:imagedata r:id="rId10" o:title=""/>
          </v:shape>
          <o:OLEObject Type="Embed" ProgID="Equation.3" ShapeID="_x0000_i1027" DrawAspect="Content" ObjectID="_1575276812" r:id="rId11"/>
        </w:object>
      </w:r>
      <w:r w:rsidRPr="008B045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là lực tĩnh điện do điện tích điểm thứ </w:t>
      </w:r>
      <w:r w:rsidRPr="008B045B"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>i</w:t>
      </w:r>
      <w:r w:rsidRPr="008B045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tác dụng lên điện tích </w:t>
      </w:r>
      <w:r w:rsidRPr="008B045B"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>q</w:t>
      </w:r>
      <w:r w:rsidRPr="008B045B">
        <w:rPr>
          <w:rFonts w:ascii="Times New Roman" w:eastAsia="Times New Roman" w:hAnsi="Times New Roman" w:cs="Times New Roman"/>
          <w:i/>
          <w:sz w:val="26"/>
          <w:szCs w:val="26"/>
          <w:vertAlign w:val="subscript"/>
          <w:lang w:val="en-US"/>
        </w:rPr>
        <w:t>0</w:t>
      </w:r>
      <w:r w:rsidRPr="008B045B">
        <w:rPr>
          <w:rFonts w:ascii="Times New Roman" w:eastAsia="Times New Roman" w:hAnsi="Times New Roman" w:cs="Times New Roman"/>
          <w:sz w:val="26"/>
          <w:szCs w:val="26"/>
          <w:lang w:val="en-US"/>
        </w:rPr>
        <w:t>. Lực này được xác định bằng định luật Coulomb:</w:t>
      </w:r>
    </w:p>
    <w:p w:rsidR="008B045B" w:rsidRPr="008B045B" w:rsidRDefault="008B045B" w:rsidP="008B045B">
      <w:pPr>
        <w:autoSpaceDE w:val="0"/>
        <w:autoSpaceDN w:val="0"/>
        <w:adjustRightInd w:val="0"/>
        <w:spacing w:after="0" w:line="360" w:lineRule="auto"/>
        <w:ind w:left="426" w:firstLine="283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8B045B">
        <w:rPr>
          <w:rFonts w:ascii="Times New Roman" w:eastAsia="Times New Roman" w:hAnsi="Times New Roman" w:cs="Times New Roman"/>
          <w:position w:val="-24"/>
          <w:sz w:val="26"/>
          <w:szCs w:val="26"/>
          <w:lang w:val="en-US"/>
        </w:rPr>
        <w:object w:dxaOrig="1380" w:dyaOrig="639">
          <v:shape id="_x0000_i1026" type="#_x0000_t75" style="width:68.95pt;height:32.15pt" o:ole="">
            <v:imagedata r:id="rId12" o:title=""/>
          </v:shape>
          <o:OLEObject Type="Embed" ProgID="Equation.3" ShapeID="_x0000_i1026" DrawAspect="Content" ObjectID="_1575276813" r:id="rId13"/>
        </w:object>
      </w:r>
    </w:p>
    <w:p w:rsidR="008B045B" w:rsidRDefault="008B045B" w:rsidP="008B045B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- </w:t>
      </w:r>
      <w:r w:rsidRPr="008B045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Với, </w:t>
      </w:r>
      <w:r w:rsidRPr="008B045B">
        <w:rPr>
          <w:rFonts w:ascii="Times New Roman" w:eastAsia="Times New Roman" w:hAnsi="Times New Roman" w:cs="Times New Roman"/>
          <w:position w:val="-6"/>
          <w:sz w:val="26"/>
          <w:szCs w:val="26"/>
          <w:lang w:val="en-US"/>
        </w:rPr>
        <w:object w:dxaOrig="1860" w:dyaOrig="320">
          <v:shape id="_x0000_i1028" type="#_x0000_t75" style="width:92.7pt;height:16.1pt" o:ole="">
            <v:imagedata r:id="rId14" o:title=""/>
          </v:shape>
          <o:OLEObject Type="Embed" ProgID="Equation.3" ShapeID="_x0000_i1028" DrawAspect="Content" ObjectID="_1575276814" r:id="rId15"/>
        </w:object>
      </w:r>
      <w:r w:rsidRPr="008B045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; </w:t>
      </w:r>
      <w:r w:rsidRPr="008B045B">
        <w:rPr>
          <w:rFonts w:ascii="Times New Roman" w:eastAsia="Times New Roman" w:hAnsi="Times New Roman" w:cs="Times New Roman"/>
          <w:position w:val="-4"/>
          <w:sz w:val="26"/>
          <w:szCs w:val="26"/>
          <w:lang w:val="en-US"/>
        </w:rPr>
        <w:object w:dxaOrig="180" w:dyaOrig="200">
          <v:shape id="_x0000_i1029" type="#_x0000_t75" style="width:9.2pt;height:9.95pt" o:ole="">
            <v:imagedata r:id="rId16" o:title=""/>
          </v:shape>
          <o:OLEObject Type="Embed" ProgID="Equation.3" ShapeID="_x0000_i1029" DrawAspect="Content" ObjectID="_1575276815" r:id="rId17"/>
        </w:object>
      </w:r>
      <w:r w:rsidRPr="008B045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- khoảng cách giữa điện tích điểm thứ </w:t>
      </w:r>
      <w:r w:rsidRPr="008B045B"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>i</w:t>
      </w:r>
      <w:r w:rsidRPr="008B045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và điện tích điểm </w:t>
      </w:r>
      <w:r w:rsidRPr="008B045B">
        <w:rPr>
          <w:rFonts w:ascii="Times New Roman" w:eastAsia="Times New Roman" w:hAnsi="Times New Roman" w:cs="Times New Roman"/>
          <w:i/>
          <w:sz w:val="26"/>
          <w:szCs w:val="26"/>
          <w:lang w:val="en-US"/>
        </w:rPr>
        <w:t>q</w:t>
      </w:r>
      <w:r w:rsidRPr="008B045B">
        <w:rPr>
          <w:rFonts w:ascii="Times New Roman" w:eastAsia="Times New Roman" w:hAnsi="Times New Roman" w:cs="Times New Roman"/>
          <w:i/>
          <w:sz w:val="26"/>
          <w:szCs w:val="26"/>
          <w:vertAlign w:val="subscript"/>
          <w:lang w:val="en-US"/>
        </w:rPr>
        <w:t>0</w:t>
      </w:r>
      <w:r w:rsidRPr="008B045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</w:p>
    <w:p w:rsidR="001402B9" w:rsidRDefault="004F04AC" w:rsidP="001402B9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4. Thuật toán giải quyết</w:t>
      </w:r>
      <w:r w:rsidR="001402B9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bài toán:</w:t>
      </w:r>
    </w:p>
    <w:p w:rsidR="001402B9" w:rsidRPr="001402B9" w:rsidRDefault="001402B9" w:rsidP="001402B9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1402B9">
        <w:rPr>
          <w:rFonts w:asciiTheme="majorHAnsi" w:hAnsiTheme="majorHAnsi" w:cstheme="majorHAnsi"/>
          <w:sz w:val="26"/>
          <w:szCs w:val="26"/>
          <w:lang w:val="en-US"/>
        </w:rPr>
        <w:t>Bước 1: Nhập vào số điện tích điểm gán vào n, tạo các ma trận để lưu các giá trị nhập vào.</w:t>
      </w:r>
    </w:p>
    <w:p w:rsidR="001402B9" w:rsidRPr="001402B9" w:rsidRDefault="001402B9" w:rsidP="001402B9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1402B9">
        <w:rPr>
          <w:rFonts w:asciiTheme="majorHAnsi" w:hAnsiTheme="majorHAnsi" w:cstheme="majorHAnsi"/>
          <w:sz w:val="26"/>
          <w:szCs w:val="26"/>
          <w:lang w:val="en-US"/>
        </w:rPr>
        <w:t>Bước 2: Cho i chạy từ 1 đến n, nhập vào tọa độ và giá trị của các điện tích điểm.</w:t>
      </w:r>
    </w:p>
    <w:p w:rsidR="001402B9" w:rsidRPr="001402B9" w:rsidRDefault="001402B9" w:rsidP="001402B9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1402B9">
        <w:rPr>
          <w:rFonts w:asciiTheme="majorHAnsi" w:hAnsiTheme="majorHAnsi" w:cstheme="majorHAnsi"/>
          <w:sz w:val="26"/>
          <w:szCs w:val="26"/>
          <w:lang w:val="en-US"/>
        </w:rPr>
        <w:lastRenderedPageBreak/>
        <w:t>Bước 3: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bookmarkStart w:id="0" w:name="_GoBack"/>
      <w:bookmarkEnd w:id="0"/>
      <w:r w:rsidRPr="001402B9">
        <w:rPr>
          <w:rFonts w:asciiTheme="majorHAnsi" w:hAnsiTheme="majorHAnsi" w:cstheme="majorHAnsi"/>
          <w:sz w:val="26"/>
          <w:szCs w:val="26"/>
          <w:lang w:val="en-US"/>
        </w:rPr>
        <w:t>Cho i chạy từ 1 đến n:</w:t>
      </w:r>
    </w:p>
    <w:p w:rsidR="001402B9" w:rsidRPr="001402B9" w:rsidRDefault="001402B9" w:rsidP="001402B9">
      <w:pPr>
        <w:numPr>
          <w:ilvl w:val="1"/>
          <w:numId w:val="4"/>
        </w:numPr>
        <w:contextualSpacing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1402B9">
        <w:rPr>
          <w:rFonts w:asciiTheme="majorHAnsi" w:hAnsiTheme="majorHAnsi" w:cstheme="majorHAnsi"/>
          <w:sz w:val="26"/>
          <w:szCs w:val="26"/>
          <w:lang w:val="en-US"/>
        </w:rPr>
        <w:t>Cho j chạy từ 1 đến n.</w:t>
      </w:r>
    </w:p>
    <w:p w:rsidR="001402B9" w:rsidRPr="001402B9" w:rsidRDefault="001402B9" w:rsidP="001402B9">
      <w:pPr>
        <w:numPr>
          <w:ilvl w:val="1"/>
          <w:numId w:val="4"/>
        </w:numPr>
        <w:contextualSpacing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1402B9">
        <w:rPr>
          <w:rFonts w:asciiTheme="majorHAnsi" w:hAnsiTheme="majorHAnsi" w:cstheme="majorHAnsi"/>
          <w:sz w:val="26"/>
          <w:szCs w:val="26"/>
          <w:lang w:val="en-US"/>
        </w:rPr>
        <w:t>Tính khoảng cách r giữa điện tích thứ i và thứ j.</w:t>
      </w:r>
    </w:p>
    <w:p w:rsidR="001402B9" w:rsidRPr="001402B9" w:rsidRDefault="001402B9" w:rsidP="001402B9">
      <w:pPr>
        <w:numPr>
          <w:ilvl w:val="2"/>
          <w:numId w:val="4"/>
        </w:numPr>
        <w:contextualSpacing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1402B9">
        <w:rPr>
          <w:rFonts w:asciiTheme="majorHAnsi" w:hAnsiTheme="majorHAnsi" w:cstheme="majorHAnsi"/>
          <w:sz w:val="26"/>
          <w:szCs w:val="26"/>
          <w:lang w:val="en-US"/>
        </w:rPr>
        <w:t xml:space="preserve">Nếu r </w:t>
      </w:r>
      <m:oMath>
        <m:r>
          <w:rPr>
            <w:rFonts w:ascii="Cambria Math" w:hAnsi="Cambria Math" w:cstheme="majorHAnsi"/>
            <w:sz w:val="26"/>
            <w:szCs w:val="26"/>
            <w:lang w:val="en-US"/>
          </w:rPr>
          <m:t>≠</m:t>
        </m:r>
      </m:oMath>
      <w:r w:rsidRPr="001402B9">
        <w:rPr>
          <w:rFonts w:asciiTheme="majorHAnsi" w:hAnsiTheme="majorHAnsi" w:cstheme="majorHAnsi"/>
          <w:sz w:val="26"/>
          <w:szCs w:val="26"/>
          <w:lang w:val="en-US"/>
        </w:rPr>
        <w:t xml:space="preserve"> 0: Tính lần lượt các giá trị FX, FY do điện tích điểm i tác dụng vào các điện tích j, lưu vào ma trận.</w:t>
      </w:r>
    </w:p>
    <w:p w:rsidR="001402B9" w:rsidRPr="001402B9" w:rsidRDefault="001402B9" w:rsidP="001402B9">
      <w:pPr>
        <w:numPr>
          <w:ilvl w:val="2"/>
          <w:numId w:val="4"/>
        </w:numPr>
        <w:contextualSpacing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1402B9">
        <w:rPr>
          <w:rFonts w:asciiTheme="majorHAnsi" w:hAnsiTheme="majorHAnsi" w:cstheme="majorHAnsi"/>
          <w:sz w:val="26"/>
          <w:szCs w:val="26"/>
          <w:lang w:val="en-US"/>
        </w:rPr>
        <w:t>Nếu r</w:t>
      </w:r>
      <m:oMath>
        <m:r>
          <w:rPr>
            <w:rFonts w:ascii="Cambria Math" w:hAnsi="Cambria Math" w:cstheme="majorHAnsi"/>
            <w:sz w:val="26"/>
            <w:szCs w:val="26"/>
            <w:lang w:val="en-US"/>
          </w:rPr>
          <m:t>=</m:t>
        </m:r>
      </m:oMath>
      <w:r w:rsidRPr="001402B9">
        <w:rPr>
          <w:rFonts w:asciiTheme="majorHAnsi" w:hAnsiTheme="majorHAnsi" w:cstheme="majorHAnsi"/>
          <w:sz w:val="26"/>
          <w:szCs w:val="26"/>
          <w:lang w:val="en-US"/>
        </w:rPr>
        <w:t>0: Bỏ qua vì điện tích thứ i và j đều cùng là một điện tích.</w:t>
      </w:r>
    </w:p>
    <w:p w:rsidR="001402B9" w:rsidRPr="001402B9" w:rsidRDefault="001402B9" w:rsidP="001402B9">
      <w:pPr>
        <w:ind w:firstLine="709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1402B9">
        <w:rPr>
          <w:rFonts w:asciiTheme="majorHAnsi" w:hAnsiTheme="majorHAnsi" w:cstheme="majorHAnsi"/>
          <w:sz w:val="26"/>
          <w:szCs w:val="26"/>
          <w:lang w:val="en-US"/>
        </w:rPr>
        <w:t>Bước 4: Lấy các giá trị trong ma trận để tổng hợp lực theo phương Ox và Oy.</w:t>
      </w:r>
    </w:p>
    <w:p w:rsidR="008B045B" w:rsidRPr="001402B9" w:rsidRDefault="001402B9" w:rsidP="001402B9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b/>
          <w:sz w:val="26"/>
          <w:szCs w:val="26"/>
        </w:rPr>
      </w:pPr>
      <w:r w:rsidRPr="001402B9">
        <w:rPr>
          <w:rFonts w:asciiTheme="majorHAnsi" w:hAnsiTheme="majorHAnsi" w:cstheme="majorHAnsi"/>
          <w:sz w:val="26"/>
          <w:szCs w:val="26"/>
          <w:lang w:val="en-US"/>
        </w:rPr>
        <w:t>Bước 5: Cho i chạy từ 1 đến n: In ra màn hình các giá trị FX, FY do các điện tích khác tác dụng lên mỗi điện tích điểm.</w:t>
      </w:r>
    </w:p>
    <w:p w:rsidR="008B045B" w:rsidRPr="001402B9" w:rsidRDefault="008B045B" w:rsidP="008B045B">
      <w:pPr>
        <w:spacing w:before="120" w:after="0" w:line="360" w:lineRule="auto"/>
        <w:jc w:val="both"/>
        <w:rPr>
          <w:rFonts w:asciiTheme="majorHAnsi" w:hAnsiTheme="majorHAnsi" w:cstheme="majorHAnsi"/>
          <w:b/>
          <w:sz w:val="26"/>
          <w:szCs w:val="26"/>
        </w:rPr>
      </w:pPr>
    </w:p>
    <w:p w:rsidR="008B045B" w:rsidRPr="001402B9" w:rsidRDefault="008B045B" w:rsidP="008B045B">
      <w:pPr>
        <w:spacing w:before="120" w:after="0" w:line="360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r w:rsidRPr="001402B9">
        <w:rPr>
          <w:rFonts w:asciiTheme="majorHAnsi" w:hAnsiTheme="majorHAnsi" w:cstheme="majorHAnsi"/>
          <w:b/>
          <w:sz w:val="26"/>
          <w:szCs w:val="26"/>
        </w:rPr>
        <w:t xml:space="preserve">   </w:t>
      </w:r>
    </w:p>
    <w:p w:rsidR="00FC79FA" w:rsidRPr="001402B9" w:rsidRDefault="00FC79FA" w:rsidP="008B045B">
      <w:pPr>
        <w:spacing w:before="120"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:rsidR="00FC79FA" w:rsidRPr="001402B9" w:rsidRDefault="00FC79FA" w:rsidP="008B045B">
      <w:pPr>
        <w:spacing w:before="120"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1402B9">
        <w:rPr>
          <w:rFonts w:asciiTheme="majorHAnsi" w:hAnsiTheme="majorHAnsi" w:cstheme="majorHAnsi"/>
          <w:sz w:val="26"/>
          <w:szCs w:val="26"/>
        </w:rPr>
        <w:t xml:space="preserve">                </w:t>
      </w:r>
    </w:p>
    <w:p w:rsidR="00FC79FA" w:rsidRPr="001402B9" w:rsidRDefault="00FC79FA" w:rsidP="008B045B">
      <w:pPr>
        <w:spacing w:before="120"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:rsidR="00FC79FA" w:rsidRPr="001402B9" w:rsidRDefault="00FC79FA" w:rsidP="008B045B">
      <w:pPr>
        <w:spacing w:before="120"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:rsidR="00FC79FA" w:rsidRPr="001402B9" w:rsidRDefault="00FC79FA" w:rsidP="008B045B">
      <w:pPr>
        <w:spacing w:before="120"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:rsidR="00FC79FA" w:rsidRPr="001402B9" w:rsidRDefault="00FC79FA" w:rsidP="008B045B">
      <w:pPr>
        <w:spacing w:before="120"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:rsidR="00FC79FA" w:rsidRPr="001402B9" w:rsidRDefault="00FC79FA" w:rsidP="008B045B">
      <w:pPr>
        <w:spacing w:before="120"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:rsidR="00FC79FA" w:rsidRPr="001402B9" w:rsidRDefault="00FC79FA" w:rsidP="008B045B">
      <w:pPr>
        <w:spacing w:before="120"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:rsidR="00FC79FA" w:rsidRPr="00C75F4D" w:rsidRDefault="00FC79FA" w:rsidP="008B045B">
      <w:pPr>
        <w:spacing w:before="120"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:rsidR="00FC79FA" w:rsidRPr="00C75F4D" w:rsidRDefault="00FC79FA" w:rsidP="008B045B">
      <w:pPr>
        <w:spacing w:before="120"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:rsidR="00FC79FA" w:rsidRPr="00C75F4D" w:rsidRDefault="00FC79FA" w:rsidP="008B045B">
      <w:pPr>
        <w:spacing w:before="120"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:rsidR="00FC79FA" w:rsidRPr="00C75F4D" w:rsidRDefault="00FC79FA" w:rsidP="008B045B">
      <w:pPr>
        <w:spacing w:before="120"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:rsidR="00FC79FA" w:rsidRPr="00C75F4D" w:rsidRDefault="00FC79FA" w:rsidP="008B045B">
      <w:pPr>
        <w:spacing w:before="120"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:rsidR="00FC79FA" w:rsidRPr="00C75F4D" w:rsidRDefault="00FC79FA" w:rsidP="008B045B">
      <w:pPr>
        <w:spacing w:before="120"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:rsidR="00FC79FA" w:rsidRPr="00C75F4D" w:rsidRDefault="00FC79FA" w:rsidP="008B045B">
      <w:pPr>
        <w:spacing w:before="120"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:rsidR="00FC79FA" w:rsidRPr="00C75F4D" w:rsidRDefault="00FC79FA" w:rsidP="008B045B">
      <w:pPr>
        <w:spacing w:before="120"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  <w:r w:rsidRPr="00C75F4D">
        <w:rPr>
          <w:rFonts w:asciiTheme="majorHAnsi" w:hAnsiTheme="majorHAnsi" w:cstheme="majorHAnsi"/>
          <w:sz w:val="26"/>
          <w:szCs w:val="26"/>
        </w:rPr>
        <w:br w:type="page"/>
      </w:r>
    </w:p>
    <w:p w:rsidR="00FC79FA" w:rsidRPr="00C75F4D" w:rsidRDefault="00FC79FA" w:rsidP="008B045B">
      <w:pPr>
        <w:spacing w:before="120"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:rsidR="00FC79FA" w:rsidRPr="00C75F4D" w:rsidRDefault="00FC79FA" w:rsidP="008B045B">
      <w:pPr>
        <w:spacing w:before="120"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:rsidR="00FC79FA" w:rsidRPr="00C75F4D" w:rsidRDefault="00FC79FA" w:rsidP="008B045B">
      <w:pPr>
        <w:spacing w:before="120"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:rsidR="00683059" w:rsidRPr="00C75F4D" w:rsidRDefault="00683059" w:rsidP="008B045B">
      <w:pPr>
        <w:spacing w:before="120"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sectPr w:rsidR="00683059" w:rsidRPr="00C75F4D" w:rsidSect="00262A01">
      <w:footerReference w:type="default" r:id="rId18"/>
      <w:pgSz w:w="11906" w:h="16838"/>
      <w:pgMar w:top="1418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656" w:rsidRDefault="00322656" w:rsidP="00895AF1">
      <w:pPr>
        <w:spacing w:after="0" w:line="240" w:lineRule="auto"/>
      </w:pPr>
      <w:r>
        <w:separator/>
      </w:r>
    </w:p>
  </w:endnote>
  <w:endnote w:type="continuationSeparator" w:id="0">
    <w:p w:rsidR="00322656" w:rsidRDefault="00322656" w:rsidP="00895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39747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5AF1" w:rsidRDefault="00895A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02B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895AF1" w:rsidRDefault="00895A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656" w:rsidRDefault="00322656" w:rsidP="00895AF1">
      <w:pPr>
        <w:spacing w:after="0" w:line="240" w:lineRule="auto"/>
      </w:pPr>
      <w:r>
        <w:separator/>
      </w:r>
    </w:p>
  </w:footnote>
  <w:footnote w:type="continuationSeparator" w:id="0">
    <w:p w:rsidR="00322656" w:rsidRDefault="00322656" w:rsidP="00895A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7060D"/>
    <w:multiLevelType w:val="hybridMultilevel"/>
    <w:tmpl w:val="F8962686"/>
    <w:lvl w:ilvl="0" w:tplc="4DD66958">
      <w:start w:val="1"/>
      <w:numFmt w:val="decimal"/>
      <w:lvlText w:val="%1."/>
      <w:lvlJc w:val="left"/>
      <w:pPr>
        <w:ind w:left="6315" w:hanging="360"/>
      </w:pPr>
      <w:rPr>
        <w:rFonts w:asciiTheme="majorHAnsi" w:hAnsiTheme="majorHAnsi" w:cstheme="majorHAnsi" w:hint="default"/>
      </w:rPr>
    </w:lvl>
    <w:lvl w:ilvl="1" w:tplc="042A0019" w:tentative="1">
      <w:start w:val="1"/>
      <w:numFmt w:val="lowerLetter"/>
      <w:lvlText w:val="%2."/>
      <w:lvlJc w:val="left"/>
      <w:pPr>
        <w:ind w:left="7035" w:hanging="360"/>
      </w:pPr>
    </w:lvl>
    <w:lvl w:ilvl="2" w:tplc="042A001B" w:tentative="1">
      <w:start w:val="1"/>
      <w:numFmt w:val="lowerRoman"/>
      <w:lvlText w:val="%3."/>
      <w:lvlJc w:val="right"/>
      <w:pPr>
        <w:ind w:left="7755" w:hanging="180"/>
      </w:pPr>
    </w:lvl>
    <w:lvl w:ilvl="3" w:tplc="042A000F" w:tentative="1">
      <w:start w:val="1"/>
      <w:numFmt w:val="decimal"/>
      <w:lvlText w:val="%4."/>
      <w:lvlJc w:val="left"/>
      <w:pPr>
        <w:ind w:left="8475" w:hanging="360"/>
      </w:pPr>
    </w:lvl>
    <w:lvl w:ilvl="4" w:tplc="042A0019" w:tentative="1">
      <w:start w:val="1"/>
      <w:numFmt w:val="lowerLetter"/>
      <w:lvlText w:val="%5."/>
      <w:lvlJc w:val="left"/>
      <w:pPr>
        <w:ind w:left="9195" w:hanging="360"/>
      </w:pPr>
    </w:lvl>
    <w:lvl w:ilvl="5" w:tplc="042A001B" w:tentative="1">
      <w:start w:val="1"/>
      <w:numFmt w:val="lowerRoman"/>
      <w:lvlText w:val="%6."/>
      <w:lvlJc w:val="right"/>
      <w:pPr>
        <w:ind w:left="9915" w:hanging="180"/>
      </w:pPr>
    </w:lvl>
    <w:lvl w:ilvl="6" w:tplc="042A000F" w:tentative="1">
      <w:start w:val="1"/>
      <w:numFmt w:val="decimal"/>
      <w:lvlText w:val="%7."/>
      <w:lvlJc w:val="left"/>
      <w:pPr>
        <w:ind w:left="10635" w:hanging="360"/>
      </w:pPr>
    </w:lvl>
    <w:lvl w:ilvl="7" w:tplc="042A0019" w:tentative="1">
      <w:start w:val="1"/>
      <w:numFmt w:val="lowerLetter"/>
      <w:lvlText w:val="%8."/>
      <w:lvlJc w:val="left"/>
      <w:pPr>
        <w:ind w:left="11355" w:hanging="360"/>
      </w:pPr>
    </w:lvl>
    <w:lvl w:ilvl="8" w:tplc="042A001B" w:tentative="1">
      <w:start w:val="1"/>
      <w:numFmt w:val="lowerRoman"/>
      <w:lvlText w:val="%9."/>
      <w:lvlJc w:val="right"/>
      <w:pPr>
        <w:ind w:left="12075" w:hanging="180"/>
      </w:pPr>
    </w:lvl>
  </w:abstractNum>
  <w:abstractNum w:abstractNumId="1">
    <w:nsid w:val="11B5088E"/>
    <w:multiLevelType w:val="hybridMultilevel"/>
    <w:tmpl w:val="25F0E8CC"/>
    <w:lvl w:ilvl="0" w:tplc="E8D6E2C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EDB14D4"/>
    <w:multiLevelType w:val="hybridMultilevel"/>
    <w:tmpl w:val="5074DACA"/>
    <w:lvl w:ilvl="0" w:tplc="37D676C4">
      <w:start w:val="5"/>
      <w:numFmt w:val="bullet"/>
      <w:lvlText w:val="+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625E6C46"/>
    <w:multiLevelType w:val="hybridMultilevel"/>
    <w:tmpl w:val="CAFCB5D4"/>
    <w:lvl w:ilvl="0" w:tplc="37D676C4">
      <w:start w:val="5"/>
      <w:numFmt w:val="bullet"/>
      <w:lvlText w:val="+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9FA"/>
    <w:rsid w:val="001402B9"/>
    <w:rsid w:val="00262A01"/>
    <w:rsid w:val="002A491A"/>
    <w:rsid w:val="00322656"/>
    <w:rsid w:val="004F04AC"/>
    <w:rsid w:val="00584542"/>
    <w:rsid w:val="005B35A5"/>
    <w:rsid w:val="00683059"/>
    <w:rsid w:val="00895AF1"/>
    <w:rsid w:val="008B045B"/>
    <w:rsid w:val="009172C9"/>
    <w:rsid w:val="009A39EA"/>
    <w:rsid w:val="00C75F4D"/>
    <w:rsid w:val="00C81FAE"/>
    <w:rsid w:val="00EE0521"/>
    <w:rsid w:val="00FC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2415064-126A-43A2-848C-F4B5C6CD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5A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AF1"/>
  </w:style>
  <w:style w:type="paragraph" w:styleId="Footer">
    <w:name w:val="footer"/>
    <w:basedOn w:val="Normal"/>
    <w:link w:val="FooterChar"/>
    <w:uiPriority w:val="99"/>
    <w:unhideWhenUsed/>
    <w:rsid w:val="00895A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AF1"/>
  </w:style>
  <w:style w:type="paragraph" w:styleId="ListParagraph">
    <w:name w:val="List Paragraph"/>
    <w:basedOn w:val="Normal"/>
    <w:uiPriority w:val="34"/>
    <w:qFormat/>
    <w:rsid w:val="00584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Hưng</dc:creator>
  <cp:keywords/>
  <dc:description/>
  <cp:lastModifiedBy>Trần Hưng</cp:lastModifiedBy>
  <cp:revision>5</cp:revision>
  <dcterms:created xsi:type="dcterms:W3CDTF">2017-12-19T09:54:00Z</dcterms:created>
  <dcterms:modified xsi:type="dcterms:W3CDTF">2017-12-20T05:07:00Z</dcterms:modified>
</cp:coreProperties>
</file>